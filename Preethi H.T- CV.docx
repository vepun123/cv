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ocumentparentContainertopsection"/>
        <w:tblW w:w="0" w:type="auto"/>
        <w:tblInd w:w="-48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  <w:gridCol w:w="360"/>
      </w:tblGrid>
      <w:tr w:rsidR="00C35689" w14:paraId="07E77EA8" w14:textId="77777777">
        <w:tc>
          <w:tcPr>
            <w:tcW w:w="12240" w:type="dxa"/>
            <w:tcMar>
              <w:top w:w="5" w:type="dxa"/>
              <w:left w:w="205" w:type="dxa"/>
              <w:bottom w:w="5" w:type="dxa"/>
              <w:right w:w="105" w:type="dxa"/>
            </w:tcMar>
            <w:hideMark/>
          </w:tcPr>
          <w:p w14:paraId="688ADA8E" w14:textId="77777777" w:rsidR="00C35689" w:rsidRDefault="00D462AF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ocumentparentContainertopsectionlef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</w:p>
          <w:p w14:paraId="462C6516" w14:textId="3E2F26D3" w:rsidR="00C35689" w:rsidRDefault="00D462AF" w:rsidP="00AE3786">
            <w:pPr>
              <w:pStyle w:val="documentdivparagraph"/>
              <w:pBdr>
                <w:left w:val="none" w:sz="0" w:space="5" w:color="auto"/>
              </w:pBdr>
              <w:spacing w:line="320" w:lineRule="atLeast"/>
              <w:ind w:left="220" w:right="300"/>
              <w:rPr>
                <w:rStyle w:val="documentparentContainertopsectionleft-box"/>
                <w:rFonts w:ascii="Century Gothic" w:eastAsia="Century Gothic" w:hAnsi="Century Gothic" w:cs="Century Gothic"/>
                <w:color w:val="373D48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002E58"/>
                <w:spacing w:val="10"/>
                <w:sz w:val="72"/>
                <w:szCs w:val="72"/>
              </w:rPr>
              <w:t>Preethi HT</w:t>
            </w:r>
            <w:r>
              <w:rPr>
                <w:rStyle w:val="documentparentContainertopsectionleft-box"/>
                <w:rFonts w:ascii="Century Gothic" w:eastAsia="Century Gothic" w:hAnsi="Century Gothic" w:cs="Century Gothic"/>
                <w:color w:val="373D48"/>
                <w:sz w:val="22"/>
                <w:szCs w:val="22"/>
              </w:rPr>
              <w:t xml:space="preserve"> </w:t>
            </w:r>
          </w:p>
          <w:p w14:paraId="10440049" w14:textId="15B9651D" w:rsidR="00AE3786" w:rsidRPr="00AE3786" w:rsidRDefault="00AE3786" w:rsidP="00AE3786">
            <w:pPr>
              <w:pStyle w:val="documentdivparagraph"/>
              <w:pBdr>
                <w:left w:val="none" w:sz="0" w:space="5" w:color="auto"/>
              </w:pBdr>
              <w:spacing w:line="320" w:lineRule="atLeast"/>
              <w:ind w:left="220" w:right="300"/>
              <w:rPr>
                <w:rStyle w:val="documentparentContainertopsectionleft-box"/>
                <w:rFonts w:ascii="Century Gothic" w:eastAsia="Century Gothic" w:hAnsi="Century Gothic" w:cs="Century Gothic"/>
                <w:color w:val="373D48"/>
                <w:sz w:val="22"/>
                <w:szCs w:val="22"/>
              </w:rPr>
            </w:pPr>
            <w:r>
              <w:rPr>
                <w:rStyle w:val="documentparentContainertopsectionleft-box"/>
                <w:rFonts w:ascii="Century Gothic" w:eastAsia="Century Gothic" w:hAnsi="Century Gothic" w:cs="Century Gothic"/>
                <w:color w:val="373D48"/>
                <w:sz w:val="22"/>
                <w:szCs w:val="22"/>
              </w:rPr>
              <w:t>Release Coordinator</w:t>
            </w:r>
          </w:p>
          <w:tbl>
            <w:tblPr>
              <w:tblStyle w:val="documentaddress"/>
              <w:tblW w:w="0" w:type="auto"/>
              <w:tblInd w:w="1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120"/>
              <w:gridCol w:w="6120"/>
            </w:tblGrid>
            <w:tr w:rsidR="00C35689" w14:paraId="565D08DB" w14:textId="77777777">
              <w:tc>
                <w:tcPr>
                  <w:tcW w:w="6120" w:type="dxa"/>
                  <w:tcMar>
                    <w:top w:w="20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302EE4B2" w14:textId="64F00472" w:rsidR="00C35689" w:rsidRDefault="00D462AF">
                  <w:pPr>
                    <w:pStyle w:val="div"/>
                    <w:spacing w:line="420" w:lineRule="atLeast"/>
                    <w:ind w:left="120" w:right="300"/>
                    <w:rPr>
                      <w:rStyle w:val="documentaddressaddressleft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>Address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Bengaluru, KA</w:t>
                  </w:r>
                </w:p>
                <w:p w14:paraId="12084321" w14:textId="77777777" w:rsidR="00C35689" w:rsidRDefault="00D462AF">
                  <w:pPr>
                    <w:pStyle w:val="div"/>
                    <w:spacing w:line="420" w:lineRule="atLeast"/>
                    <w:ind w:left="120" w:right="300"/>
                    <w:rPr>
                      <w:rStyle w:val="documentaddressaddressleft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>Phone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984-561-9532</w:t>
                  </w:r>
                </w:p>
                <w:p w14:paraId="1423BB5C" w14:textId="6AC71EE4" w:rsidR="00C35689" w:rsidRDefault="00D462AF">
                  <w:pPr>
                    <w:pStyle w:val="div"/>
                    <w:spacing w:line="420" w:lineRule="atLeast"/>
                    <w:ind w:left="120" w:right="300"/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>E-mail  </w:t>
                  </w:r>
                  <w:hyperlink r:id="rId5" w:history="1">
                    <w:r w:rsidR="005B7C0B" w:rsidRPr="00D71BEA">
                      <w:rPr>
                        <w:rStyle w:val="Hyperlink"/>
                        <w:rFonts w:ascii="Century Gothic" w:eastAsia="Century Gothic" w:hAnsi="Century Gothic" w:cs="Century Gothic"/>
                        <w:sz w:val="22"/>
                        <w:szCs w:val="22"/>
                      </w:rPr>
                      <w:t>preethigowdam23@gmail.com</w:t>
                    </w:r>
                  </w:hyperlink>
                </w:p>
                <w:p w14:paraId="620400E2" w14:textId="35BDC636" w:rsidR="005B7C0B" w:rsidRDefault="005B7C0B">
                  <w:pPr>
                    <w:pStyle w:val="div"/>
                    <w:spacing w:line="420" w:lineRule="atLeast"/>
                    <w:ind w:left="120" w:right="300"/>
                    <w:rPr>
                      <w:rStyle w:val="documentaddressaddressleft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</w:pPr>
                  <w:r w:rsidRPr="005B7C0B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>DOB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 xml:space="preserve"> </w:t>
                  </w:r>
                  <w:r w:rsidRPr="001076EC"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23/03/1993</w:t>
                  </w:r>
                </w:p>
              </w:tc>
              <w:tc>
                <w:tcPr>
                  <w:tcW w:w="6120" w:type="dxa"/>
                  <w:tcMar>
                    <w:top w:w="20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4EA2CB46" w14:textId="77777777" w:rsidR="00C35689" w:rsidRDefault="00C35689">
                  <w:pPr>
                    <w:pStyle w:val="div"/>
                    <w:spacing w:line="420" w:lineRule="atLeast"/>
                    <w:ind w:left="120" w:right="300"/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</w:pPr>
                </w:p>
              </w:tc>
            </w:tr>
          </w:tbl>
          <w:p w14:paraId="4A299DE3" w14:textId="77777777" w:rsidR="00C35689" w:rsidRDefault="00C35689">
            <w:pPr>
              <w:rPr>
                <w:rStyle w:val="documentparentContainertopsectionleft-box"/>
                <w:rFonts w:ascii="Century Gothic" w:eastAsia="Century Gothic" w:hAnsi="Century Gothic" w:cs="Century Gothic"/>
                <w:color w:val="373D48"/>
                <w:sz w:val="22"/>
                <w:szCs w:val="22"/>
              </w:rPr>
            </w:pPr>
          </w:p>
        </w:tc>
        <w:tc>
          <w:tcPr>
            <w:tcW w:w="36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99AEF9F" w14:textId="77777777" w:rsidR="00C35689" w:rsidRDefault="00C35689">
            <w:pPr>
              <w:rPr>
                <w:rStyle w:val="documentparentContainertopsectionleft-box"/>
                <w:rFonts w:ascii="Century Gothic" w:eastAsia="Century Gothic" w:hAnsi="Century Gothic" w:cs="Century Gothic"/>
                <w:color w:val="373D48"/>
                <w:sz w:val="22"/>
                <w:szCs w:val="22"/>
              </w:rPr>
            </w:pPr>
          </w:p>
        </w:tc>
      </w:tr>
    </w:tbl>
    <w:p w14:paraId="56F2A8FB" w14:textId="0F96FC1D" w:rsidR="00C35689" w:rsidRDefault="00AE3786">
      <w:pPr>
        <w:pStyle w:val="p"/>
        <w:spacing w:before="400" w:line="320" w:lineRule="atLeast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 w:rsidRPr="00AE3786">
        <w:rPr>
          <w:rStyle w:val="documentsectiontitleCell"/>
          <w:rFonts w:eastAsia="Century Gothic"/>
          <w:b/>
          <w:bCs/>
          <w:color w:val="002E58"/>
          <w:sz w:val="32"/>
          <w:szCs w:val="32"/>
        </w:rPr>
        <w:t>Work Summary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: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br/>
        <w:t>Have good experience in release management as working in major, minor and emergence releases including raising the CR to coordinating with various teams and supporting on cut-over day and also worked in application and production support team.</w:t>
      </w:r>
    </w:p>
    <w:tbl>
      <w:tblPr>
        <w:tblStyle w:val="documentheading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90"/>
      </w:tblGrid>
      <w:tr w:rsidR="00C35689" w14:paraId="3B58E956" w14:textId="77777777">
        <w:tc>
          <w:tcPr>
            <w:tcW w:w="0" w:type="auto"/>
            <w:tcMar>
              <w:top w:w="405" w:type="dxa"/>
              <w:left w:w="5" w:type="dxa"/>
              <w:bottom w:w="105" w:type="dxa"/>
              <w:right w:w="5" w:type="dxa"/>
            </w:tcMar>
            <w:vAlign w:val="bottom"/>
            <w:hideMark/>
          </w:tcPr>
          <w:p w14:paraId="364976A2" w14:textId="77777777" w:rsidR="00C35689" w:rsidRDefault="00D462AF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Work History</w:t>
            </w:r>
          </w:p>
        </w:tc>
      </w:tr>
    </w:tbl>
    <w:p w14:paraId="5CFC62D4" w14:textId="77777777" w:rsidR="00C35689" w:rsidRDefault="00C35689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9570"/>
      </w:tblGrid>
      <w:tr w:rsidR="00C35689" w14:paraId="05EC030B" w14:textId="77777777">
        <w:tc>
          <w:tcPr>
            <w:tcW w:w="1710" w:type="dxa"/>
            <w:tcMar>
              <w:top w:w="0" w:type="dxa"/>
              <w:left w:w="5" w:type="dxa"/>
              <w:bottom w:w="5" w:type="dxa"/>
              <w:right w:w="105" w:type="dxa"/>
            </w:tcMar>
            <w:hideMark/>
          </w:tcPr>
          <w:p w14:paraId="59685002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2021-07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- Current</w:t>
            </w:r>
          </w:p>
        </w:tc>
        <w:tc>
          <w:tcPr>
            <w:tcW w:w="9570" w:type="dxa"/>
            <w:tcMar>
              <w:top w:w="0" w:type="dxa"/>
              <w:left w:w="5" w:type="dxa"/>
              <w:bottom w:w="5" w:type="dxa"/>
              <w:right w:w="5" w:type="dxa"/>
            </w:tcMar>
            <w:hideMark/>
          </w:tcPr>
          <w:p w14:paraId="11D23346" w14:textId="01D0DB27" w:rsidR="00C35689" w:rsidRPr="00AE3786" w:rsidRDefault="00551F88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"/>
                <w:rFonts w:ascii="Century Gothic" w:eastAsia="Century Gothic" w:hAnsi="Century Gothic" w:cs="Century Gothic"/>
                <w:b/>
                <w:bCs/>
              </w:rPr>
            </w:pPr>
            <w:r w:rsidRPr="00AE3786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Release management</w:t>
            </w:r>
            <w:r w:rsidR="005E7781" w:rsidRPr="00AE3786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,</w:t>
            </w:r>
            <w:r w:rsidRPr="00AE3786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 xml:space="preserve"> </w:t>
            </w:r>
            <w:r w:rsidR="005E7781" w:rsidRPr="00AE3786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 xml:space="preserve">web </w:t>
            </w:r>
            <w:r w:rsidRPr="00AE3786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application</w:t>
            </w:r>
            <w:r w:rsidR="005E7781" w:rsidRPr="00AE3786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 xml:space="preserve"> and </w:t>
            </w:r>
            <w:r w:rsidRPr="00AE3786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production support</w:t>
            </w:r>
          </w:p>
          <w:p w14:paraId="4805B00A" w14:textId="77777777" w:rsidR="00C35689" w:rsidRDefault="00D462AF">
            <w:pPr>
              <w:pStyle w:val="documentmb5Paragraph"/>
              <w:spacing w:line="340" w:lineRule="atLeast"/>
              <w:ind w:right="200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Maveric Systems, Bengaluru, Karnataka</w:t>
            </w:r>
          </w:p>
          <w:p w14:paraId="37620068" w14:textId="77777777" w:rsidR="005E7781" w:rsidRDefault="005E7781" w:rsidP="005E7781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CR creation and make sure to support throughout the release.</w:t>
            </w:r>
          </w:p>
          <w:p w14:paraId="45B65BEA" w14:textId="77777777" w:rsidR="005E7781" w:rsidRDefault="005E7781" w:rsidP="005E7781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Participating in CAB calls (Change excellence)</w:t>
            </w:r>
          </w:p>
          <w:p w14:paraId="2E42FEC5" w14:textId="77777777" w:rsidR="005E7781" w:rsidRDefault="005E7781" w:rsidP="005E7781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UAT support in infra-activities (Java upgrade, certificate upgrade, UAT deployment using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Udeploy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)</w:t>
            </w:r>
          </w:p>
          <w:p w14:paraId="60FF2602" w14:textId="2268EC6E" w:rsidR="005E7781" w:rsidRPr="005E7781" w:rsidRDefault="005E7781" w:rsidP="005E7781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documentsinglecolumn"/>
                <w:rFonts w:ascii="Century Gothic" w:eastAsia="Century Gothic" w:hAnsi="Century Gothic" w:cs="Century Gothic"/>
                <w:sz w:val="22"/>
                <w:szCs w:val="22"/>
              </w:rPr>
            </w:pPr>
            <w:r w:rsidRPr="005E7781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Coordinating for major application, Incident and infra releases</w:t>
            </w:r>
          </w:p>
          <w:p w14:paraId="1D3F3E89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Collaborated with developers, analysts and project managers to expedite incident resolutions.</w:t>
            </w:r>
          </w:p>
          <w:p w14:paraId="1E4ECB83" w14:textId="2D929839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Performed software application and disaster recovery testing to guarantee business readiness following </w:t>
            </w:r>
            <w:r w:rsidR="00183952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failovers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14:paraId="4FE22DD7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Involved in all testing procedures and wrote test cases and scenarios for development team.</w:t>
            </w:r>
          </w:p>
          <w:p w14:paraId="3305755C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Conducted and supported implementation delivery with client and internal departments.</w:t>
            </w:r>
          </w:p>
          <w:p w14:paraId="7374259B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Demonstrated advanced knowledge of software delivery lifecycle and varied delivery methodology.</w:t>
            </w:r>
          </w:p>
          <w:p w14:paraId="49D3ADAF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Maintained strong knowledge of third-party risk management within vertical industry.</w:t>
            </w:r>
          </w:p>
          <w:p w14:paraId="58BAEE83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Developed and maintained effective client communications to guarantee client satisfaction and improve client retention.</w:t>
            </w:r>
          </w:p>
          <w:p w14:paraId="4A581333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Participated in on-site requirements gathering sessions and translated client requirements to determine project scope.</w:t>
            </w:r>
          </w:p>
          <w:p w14:paraId="165CEC90" w14:textId="4FBE6DD4" w:rsidR="00551F88" w:rsidRDefault="00551F88" w:rsidP="005E7781">
            <w:pPr>
              <w:pStyle w:val="documentulli"/>
              <w:spacing w:line="340" w:lineRule="atLeast"/>
              <w:ind w:left="320" w:right="200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4A3D6F59" w14:textId="77777777" w:rsidR="00C35689" w:rsidRDefault="00C35689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9570"/>
      </w:tblGrid>
      <w:tr w:rsidR="00C35689" w14:paraId="4C4EB642" w14:textId="77777777">
        <w:tc>
          <w:tcPr>
            <w:tcW w:w="1710" w:type="dxa"/>
            <w:tcMar>
              <w:top w:w="200" w:type="dxa"/>
              <w:left w:w="5" w:type="dxa"/>
              <w:bottom w:w="5" w:type="dxa"/>
              <w:right w:w="105" w:type="dxa"/>
            </w:tcMar>
            <w:hideMark/>
          </w:tcPr>
          <w:p w14:paraId="31E58592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2018-06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- 2019-05</w:t>
            </w:r>
          </w:p>
        </w:tc>
        <w:tc>
          <w:tcPr>
            <w:tcW w:w="9570" w:type="dxa"/>
            <w:tcMar>
              <w:top w:w="200" w:type="dxa"/>
              <w:left w:w="5" w:type="dxa"/>
              <w:bottom w:w="5" w:type="dxa"/>
              <w:right w:w="5" w:type="dxa"/>
            </w:tcMar>
            <w:hideMark/>
          </w:tcPr>
          <w:p w14:paraId="4D41FC84" w14:textId="5251B75F" w:rsidR="00C35689" w:rsidRDefault="000511C0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 xml:space="preserve">Service </w:t>
            </w:r>
            <w:r w:rsidR="00D462AF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Delivery Executive</w:t>
            </w:r>
            <w:r w:rsidR="00D462AF"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778142EB" w14:textId="4BAB1C2E" w:rsidR="00C35689" w:rsidRDefault="00B63710">
            <w:pPr>
              <w:pStyle w:val="documentmb5Paragraph"/>
              <w:spacing w:line="340" w:lineRule="atLeast"/>
              <w:ind w:right="200"/>
              <w:rPr>
                <w:rStyle w:val="documentsinglecolum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Unisys (Contract)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 w:rsidR="00D462AF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Fidelis, Bengaluru, KA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(Payroll)</w:t>
            </w:r>
          </w:p>
          <w:p w14:paraId="34F131F3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As FSEM (filed service event management, Assigning tickets to field engineer.</w:t>
            </w:r>
          </w:p>
          <w:p w14:paraId="2416056E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Identifying correct FE before assigning case.</w:t>
            </w:r>
          </w:p>
          <w:p w14:paraId="7BDB11BE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Following up with FE.</w:t>
            </w:r>
          </w:p>
          <w:p w14:paraId="1E449C7D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Rescheduling case whenever required.</w:t>
            </w:r>
          </w:p>
          <w:p w14:paraId="493421A1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If any missing information checking with partner and getting it rectified.</w:t>
            </w:r>
          </w:p>
          <w:p w14:paraId="6FFAFC7F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If FE needs any help on ticket providing him with support.</w:t>
            </w:r>
          </w:p>
          <w:p w14:paraId="0AB57A44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Getting task completed before SLA miss.</w:t>
            </w:r>
          </w:p>
          <w:p w14:paraId="6F204C5B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In case of any emergency contacting CSM and getting case done.</w:t>
            </w:r>
          </w:p>
          <w:p w14:paraId="451E2E1A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AM scheduling which includes assigning backlog tickets, following up on tickets which are not completed, checking with CSM if any changes required with tasks assigned during AM scheduling.</w:t>
            </w:r>
          </w:p>
          <w:p w14:paraId="31DB7CC7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PM scheduling which includes sending list of tickets assigned, completed for particular day and also check if any changes required for case not completed.</w:t>
            </w:r>
          </w:p>
        </w:tc>
      </w:tr>
    </w:tbl>
    <w:p w14:paraId="02B2E543" w14:textId="77777777" w:rsidR="00C35689" w:rsidRDefault="00C35689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9570"/>
      </w:tblGrid>
      <w:tr w:rsidR="00C35689" w14:paraId="0A8B1726" w14:textId="77777777">
        <w:tc>
          <w:tcPr>
            <w:tcW w:w="1710" w:type="dxa"/>
            <w:tcMar>
              <w:top w:w="200" w:type="dxa"/>
              <w:left w:w="5" w:type="dxa"/>
              <w:bottom w:w="5" w:type="dxa"/>
              <w:right w:w="105" w:type="dxa"/>
            </w:tcMar>
            <w:hideMark/>
          </w:tcPr>
          <w:p w14:paraId="2411E24E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2017-01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- 2017-11</w:t>
            </w:r>
          </w:p>
        </w:tc>
        <w:tc>
          <w:tcPr>
            <w:tcW w:w="9570" w:type="dxa"/>
            <w:tcMar>
              <w:top w:w="200" w:type="dxa"/>
              <w:left w:w="5" w:type="dxa"/>
              <w:bottom w:w="5" w:type="dxa"/>
              <w:right w:w="5" w:type="dxa"/>
            </w:tcMar>
            <w:hideMark/>
          </w:tcPr>
          <w:p w14:paraId="5D238F32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Senior E Server Associate</w:t>
            </w:r>
            <w:r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38395F3C" w14:textId="2CEC698B" w:rsidR="00C35689" w:rsidRDefault="00B63710">
            <w:pPr>
              <w:pStyle w:val="documentmb5Paragraph"/>
              <w:spacing w:line="340" w:lineRule="atLeast"/>
              <w:ind w:right="200"/>
              <w:rPr>
                <w:rStyle w:val="documentsinglecolumn"/>
                <w:rFonts w:ascii="Century Gothic" w:eastAsia="Century Gothic" w:hAnsi="Century Gothic" w:cs="Century Gothic"/>
                <w:sz w:val="22"/>
                <w:szCs w:val="22"/>
              </w:rPr>
            </w:pPr>
            <w:proofErr w:type="spell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Zenpower</w:t>
            </w:r>
            <w:proofErr w:type="spellEnd"/>
            <w:r w:rsidR="00D462AF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Bengaluru, KA</w:t>
            </w:r>
          </w:p>
          <w:p w14:paraId="0C07541F" w14:textId="77777777" w:rsidR="00C35689" w:rsidRDefault="00D462AF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Support production part of gaming.</w:t>
            </w:r>
          </w:p>
          <w:p w14:paraId="1032DC24" w14:textId="77777777" w:rsidR="00C35689" w:rsidRDefault="00D462AF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Incident management.</w:t>
            </w:r>
          </w:p>
          <w:p w14:paraId="0A34115F" w14:textId="77777777" w:rsidR="00C35689" w:rsidRDefault="00D462AF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Responsible for identifying problems in production application (Front end) and providing manual solution to customers and in case of major issues address it to innovation to obtain code fix.</w:t>
            </w:r>
          </w:p>
        </w:tc>
      </w:tr>
    </w:tbl>
    <w:p w14:paraId="1503B1AC" w14:textId="77777777" w:rsidR="00C35689" w:rsidRDefault="00C35689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9570"/>
      </w:tblGrid>
      <w:tr w:rsidR="00C35689" w14:paraId="678887BA" w14:textId="77777777">
        <w:tc>
          <w:tcPr>
            <w:tcW w:w="1710" w:type="dxa"/>
            <w:tcMar>
              <w:top w:w="200" w:type="dxa"/>
              <w:left w:w="5" w:type="dxa"/>
              <w:bottom w:w="5" w:type="dxa"/>
              <w:right w:w="105" w:type="dxa"/>
            </w:tcMar>
            <w:hideMark/>
          </w:tcPr>
          <w:p w14:paraId="49C3D50C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2014-07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- 2016-10</w:t>
            </w:r>
          </w:p>
        </w:tc>
        <w:tc>
          <w:tcPr>
            <w:tcW w:w="9570" w:type="dxa"/>
            <w:tcMar>
              <w:top w:w="200" w:type="dxa"/>
              <w:left w:w="5" w:type="dxa"/>
              <w:bottom w:w="5" w:type="dxa"/>
              <w:right w:w="5" w:type="dxa"/>
            </w:tcMar>
            <w:hideMark/>
          </w:tcPr>
          <w:p w14:paraId="78D104B9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documentmb5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Application and Server Support Engineer</w:t>
            </w:r>
            <w:r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723A84E8" w14:textId="5E091C77" w:rsidR="00B63710" w:rsidRDefault="00B63710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"/>
                <w:rFonts w:ascii="Century Gothic" w:eastAsia="Century Gothic" w:hAnsi="Century Gothic" w:cs="Century Gothic"/>
              </w:rPr>
            </w:pPr>
            <w:r w:rsidRPr="00B63710">
              <w:rPr>
                <w:rStyle w:val="span"/>
                <w:rFonts w:ascii="Century Gothic" w:eastAsia="Century Gothic" w:hAnsi="Century Gothic" w:cs="Century Gothic"/>
              </w:rPr>
              <w:t>Accenture</w:t>
            </w:r>
            <w:r>
              <w:rPr>
                <w:rStyle w:val="documentmb5"/>
                <w:rFonts w:eastAsia="Century Gothic"/>
              </w:rPr>
              <w:t xml:space="preserve"> (</w:t>
            </w:r>
            <w:r w:rsidRPr="00B63710">
              <w:rPr>
                <w:rStyle w:val="span"/>
                <w:rFonts w:ascii="Century Gothic" w:eastAsia="Century Gothic" w:hAnsi="Century Gothic" w:cs="Century Gothic"/>
              </w:rPr>
              <w:t>Contract</w:t>
            </w:r>
            <w:r>
              <w:rPr>
                <w:rStyle w:val="documentmb5"/>
                <w:rFonts w:eastAsia="Century Gothic"/>
              </w:rPr>
              <w:t>)</w:t>
            </w:r>
          </w:p>
          <w:p w14:paraId="05AF2579" w14:textId="1314FB4D" w:rsidR="00C35689" w:rsidRDefault="00D462AF">
            <w:pPr>
              <w:pStyle w:val="documentmb5Paragraph"/>
              <w:spacing w:line="340" w:lineRule="atLeast"/>
              <w:ind w:right="200"/>
              <w:rPr>
                <w:rStyle w:val="documentsinglecolum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Alchemy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Techsol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India Pvt Ltd, Bengaluru, Karnataka</w:t>
            </w:r>
            <w:r w:rsidR="00B63710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(Payroll)</w:t>
            </w:r>
          </w:p>
          <w:p w14:paraId="2B3D349A" w14:textId="0A54D75E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Incident Management.</w:t>
            </w:r>
          </w:p>
          <w:p w14:paraId="6617C0C6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Problem Management.</w:t>
            </w:r>
          </w:p>
          <w:p w14:paraId="384B5B0D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Release Management.</w:t>
            </w:r>
          </w:p>
          <w:p w14:paraId="3DF0C383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On Call-Support &amp; Platform stability maintenance.</w:t>
            </w:r>
          </w:p>
          <w:p w14:paraId="58893E7F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Web service testing on Soap UI tool.</w:t>
            </w:r>
          </w:p>
          <w:p w14:paraId="242F7A09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Responsible for handling incidents, EPO.</w:t>
            </w:r>
          </w:p>
          <w:p w14:paraId="4C697453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Performed several deployments and been part of Go Live LPR.</w:t>
            </w:r>
          </w:p>
          <w:p w14:paraId="04A071D1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Handled incident management and problem management.</w:t>
            </w:r>
          </w:p>
          <w:p w14:paraId="48C2E57F" w14:textId="77777777" w:rsidR="005B7C0B" w:rsidRDefault="00D462AF" w:rsidP="00B63710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Responsible for identifying problems in application, perform analysis to rectify problem and address it to innovation to obtain code fix.</w:t>
            </w:r>
          </w:p>
          <w:p w14:paraId="122F5C61" w14:textId="77777777" w:rsidR="005B7C0B" w:rsidRDefault="005B7C0B" w:rsidP="005B7C0B">
            <w:pPr>
              <w:pStyle w:val="documentulli"/>
              <w:spacing w:line="340" w:lineRule="atLeast"/>
              <w:ind w:left="320" w:right="200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1A3B145A" w14:textId="43D7A8CA" w:rsidR="00B63710" w:rsidRPr="005B7C0B" w:rsidRDefault="005B7C0B" w:rsidP="005B7C0B">
            <w:pPr>
              <w:pStyle w:val="documentulli"/>
              <w:spacing w:line="340" w:lineRule="atLeast"/>
              <w:ind w:right="200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 w:rsidRPr="005B7C0B">
              <w:rPr>
                <w:rStyle w:val="documentsectiontitleCell"/>
                <w:rFonts w:eastAsia="Century Gothic"/>
                <w:b/>
                <w:bCs/>
                <w:color w:val="002E58"/>
                <w:sz w:val="32"/>
                <w:szCs w:val="32"/>
              </w:rPr>
              <w:t>T</w:t>
            </w:r>
            <w:r w:rsidR="00B63710" w:rsidRPr="005B7C0B"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color w:val="002E58"/>
                <w:sz w:val="32"/>
                <w:szCs w:val="32"/>
              </w:rPr>
              <w:t xml:space="preserve">ools </w:t>
            </w:r>
            <w:r w:rsidR="00B63710" w:rsidRPr="005B7C0B">
              <w:rPr>
                <w:rStyle w:val="documentsectiontitleCell"/>
                <w:rFonts w:eastAsia="Century Gothic"/>
                <w:b/>
                <w:bCs/>
                <w:color w:val="002E58"/>
                <w:sz w:val="32"/>
                <w:szCs w:val="32"/>
              </w:rPr>
              <w:t>used:</w:t>
            </w:r>
            <w:r w:rsidR="00B63710" w:rsidRPr="005B7C0B">
              <w:rPr>
                <w:rStyle w:val="documentsectiontitleCell"/>
                <w:rFonts w:eastAsia="Century Gothic"/>
                <w:b/>
                <w:bCs/>
                <w:color w:val="002E58"/>
                <w:sz w:val="32"/>
                <w:szCs w:val="32"/>
              </w:rPr>
              <w:br/>
            </w:r>
            <w:r w:rsidR="00B63710" w:rsidRPr="005B7C0B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ServiceNow (for INC, CR), Jira (for Defect, confluence, User story)</w:t>
            </w:r>
          </w:p>
        </w:tc>
      </w:tr>
    </w:tbl>
    <w:p w14:paraId="7BCBCBE6" w14:textId="77777777" w:rsidR="00C35689" w:rsidRDefault="00C35689">
      <w:pPr>
        <w:rPr>
          <w:vanish/>
        </w:rPr>
      </w:pPr>
    </w:p>
    <w:tbl>
      <w:tblPr>
        <w:tblStyle w:val="documentheading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90"/>
      </w:tblGrid>
      <w:tr w:rsidR="00C35689" w14:paraId="23ABA589" w14:textId="77777777">
        <w:tc>
          <w:tcPr>
            <w:tcW w:w="0" w:type="auto"/>
            <w:tcMar>
              <w:top w:w="405" w:type="dxa"/>
              <w:left w:w="5" w:type="dxa"/>
              <w:bottom w:w="105" w:type="dxa"/>
              <w:right w:w="5" w:type="dxa"/>
            </w:tcMar>
            <w:vAlign w:val="bottom"/>
            <w:hideMark/>
          </w:tcPr>
          <w:p w14:paraId="5B35C39F" w14:textId="322DF2E3" w:rsidR="00B63710" w:rsidRPr="00B63710" w:rsidRDefault="005B7C0B" w:rsidP="00B63710">
            <w:pPr>
              <w:pStyle w:val="documentsectiontitle"/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 xml:space="preserve"> </w:t>
            </w:r>
            <w:r>
              <w:rPr>
                <w:rStyle w:val="documentsectiontitleCell"/>
                <w:rFonts w:eastAsia="Century Gothic"/>
                <w:b/>
                <w:bCs/>
              </w:rPr>
              <w:t xml:space="preserve">                   </w:t>
            </w:r>
            <w:r w:rsidR="00BC2960">
              <w:rPr>
                <w:rStyle w:val="documentsectiontitleCell"/>
                <w:rFonts w:eastAsia="Century Gothic"/>
                <w:b/>
                <w:bCs/>
              </w:rPr>
              <w:t xml:space="preserve"> </w:t>
            </w:r>
            <w:r w:rsidR="00D462AF"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Education</w:t>
            </w:r>
            <w:r w:rsidR="00B63710">
              <w:rPr>
                <w:rStyle w:val="documentsectiontitleCell"/>
                <w:rFonts w:eastAsia="Century Gothic"/>
                <w:b/>
                <w:bCs/>
              </w:rPr>
              <w:t xml:space="preserve">  </w:t>
            </w:r>
            <w:r w:rsidR="00B63710">
              <w:rPr>
                <w:rStyle w:val="documentsectiontitleCell"/>
                <w:rFonts w:eastAsia="Century Gothic"/>
                <w:b/>
                <w:bCs/>
              </w:rPr>
              <w:br/>
            </w:r>
            <w:r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 </w:t>
            </w:r>
            <w:r>
              <w:rPr>
                <w:rStyle w:val="documentparentContainer"/>
                <w:rFonts w:eastAsia="Century Gothic"/>
              </w:rPr>
              <w:t xml:space="preserve">                   </w:t>
            </w:r>
            <w:r w:rsidR="00BC2960">
              <w:rPr>
                <w:rStyle w:val="documentparentContainer"/>
                <w:rFonts w:eastAsia="Century Gothic"/>
              </w:rPr>
              <w:t xml:space="preserve"> </w:t>
            </w:r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10th: Govt Girls High School </w:t>
            </w:r>
            <w:proofErr w:type="spellStart"/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>Thirthahalli</w:t>
            </w:r>
            <w:proofErr w:type="spellEnd"/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 (Karnataka secondary education Board) </w:t>
            </w:r>
          </w:p>
          <w:p w14:paraId="389EA220" w14:textId="27CBBE31" w:rsidR="00B63710" w:rsidRPr="00B63710" w:rsidRDefault="005B7C0B" w:rsidP="00B63710">
            <w:pPr>
              <w:pStyle w:val="documentsectiontitle"/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</w:pPr>
            <w:r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                          </w:t>
            </w:r>
            <w:r w:rsidR="00BC296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 </w:t>
            </w:r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12th: Alva's PU college, </w:t>
            </w:r>
            <w:proofErr w:type="spellStart"/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>Moodbidri</w:t>
            </w:r>
            <w:proofErr w:type="spellEnd"/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 Mangalore </w:t>
            </w:r>
          </w:p>
          <w:p w14:paraId="545A34E2" w14:textId="4E4C1B77" w:rsidR="00C35689" w:rsidRDefault="005B7C0B" w:rsidP="00B63710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                          </w:t>
            </w:r>
            <w:r w:rsidR="00BC296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 </w:t>
            </w:r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BCA: </w:t>
            </w:r>
            <w:proofErr w:type="spellStart"/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>Saydhri</w:t>
            </w:r>
            <w:proofErr w:type="spellEnd"/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 science college (</w:t>
            </w:r>
            <w:proofErr w:type="spellStart"/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>Kuvempu</w:t>
            </w:r>
            <w:proofErr w:type="spellEnd"/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 university, </w:t>
            </w:r>
            <w:proofErr w:type="spellStart"/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>Shimoga</w:t>
            </w:r>
            <w:proofErr w:type="spellEnd"/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>)</w:t>
            </w:r>
            <w:r w:rsidR="00B63710"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br/>
            </w:r>
          </w:p>
        </w:tc>
      </w:tr>
    </w:tbl>
    <w:p w14:paraId="0AFA2DAC" w14:textId="77777777" w:rsidR="00C35689" w:rsidRDefault="00C35689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9570"/>
      </w:tblGrid>
      <w:tr w:rsidR="00C35689" w14:paraId="4BAFC324" w14:textId="77777777" w:rsidTr="00B63710">
        <w:trPr>
          <w:trHeight w:val="998"/>
        </w:trPr>
        <w:tc>
          <w:tcPr>
            <w:tcW w:w="1710" w:type="dxa"/>
            <w:tcMar>
              <w:top w:w="0" w:type="dxa"/>
              <w:left w:w="5" w:type="dxa"/>
              <w:bottom w:w="5" w:type="dxa"/>
              <w:right w:w="105" w:type="dxa"/>
            </w:tcMar>
            <w:hideMark/>
          </w:tcPr>
          <w:p w14:paraId="3AB6DC1A" w14:textId="77777777" w:rsidR="00C35689" w:rsidRDefault="00C35689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</w:p>
        </w:tc>
        <w:tc>
          <w:tcPr>
            <w:tcW w:w="9570" w:type="dxa"/>
            <w:tcMar>
              <w:top w:w="0" w:type="dxa"/>
              <w:left w:w="5" w:type="dxa"/>
              <w:bottom w:w="5" w:type="dxa"/>
              <w:right w:w="5" w:type="dxa"/>
            </w:tcMar>
            <w:hideMark/>
          </w:tcPr>
          <w:p w14:paraId="2A3844AF" w14:textId="6AF15BA2" w:rsidR="00C35689" w:rsidRDefault="00C35689">
            <w:pPr>
              <w:pStyle w:val="documentmb5Paragraph"/>
              <w:spacing w:line="340" w:lineRule="atLeast"/>
              <w:ind w:right="200"/>
              <w:rPr>
                <w:rStyle w:val="documentsinglecolumn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30DE268D" w14:textId="77777777" w:rsidR="00C35689" w:rsidRDefault="00C35689">
      <w:pPr>
        <w:rPr>
          <w:vanish/>
        </w:rPr>
      </w:pPr>
    </w:p>
    <w:tbl>
      <w:tblPr>
        <w:tblStyle w:val="documentheading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90"/>
      </w:tblGrid>
      <w:tr w:rsidR="00C35689" w14:paraId="3CC7151D" w14:textId="77777777">
        <w:tc>
          <w:tcPr>
            <w:tcW w:w="0" w:type="auto"/>
            <w:tcMar>
              <w:top w:w="405" w:type="dxa"/>
              <w:left w:w="5" w:type="dxa"/>
              <w:bottom w:w="105" w:type="dxa"/>
              <w:right w:w="5" w:type="dxa"/>
            </w:tcMar>
            <w:vAlign w:val="bottom"/>
            <w:hideMark/>
          </w:tcPr>
          <w:p w14:paraId="5579CD55" w14:textId="0E30FB0A" w:rsidR="00C35689" w:rsidRDefault="005B7C0B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 xml:space="preserve"> </w:t>
            </w:r>
            <w:r>
              <w:rPr>
                <w:rStyle w:val="documentsectiontitleCell"/>
                <w:rFonts w:eastAsia="Century Gothic"/>
                <w:b/>
                <w:bCs/>
              </w:rPr>
              <w:t xml:space="preserve">                </w:t>
            </w:r>
            <w:r w:rsidR="00D462AF"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Accomplishments</w:t>
            </w:r>
          </w:p>
        </w:tc>
      </w:tr>
    </w:tbl>
    <w:p w14:paraId="4667BE7C" w14:textId="0400BA78" w:rsidR="00C35689" w:rsidRPr="00B63710" w:rsidRDefault="005B7C0B" w:rsidP="00B63710">
      <w:pPr>
        <w:pStyle w:val="documentulli"/>
        <w:spacing w:line="320" w:lineRule="atLeast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                     </w:t>
      </w:r>
      <w:r w:rsidR="00D462AF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Received RECOGNITION AWARD from KPN Royal Dutch Telecom for ensuring timely 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       </w:t>
      </w:r>
      <w:r w:rsidR="00D462AF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completion of tasks and identifying the issue before it become major.</w:t>
      </w:r>
      <w:r w:rsidR="00D462AF" w:rsidRPr="00B63710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tbl>
      <w:tblPr>
        <w:tblStyle w:val="documentheading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90"/>
      </w:tblGrid>
      <w:tr w:rsidR="00C35689" w14:paraId="40771C56" w14:textId="77777777">
        <w:tc>
          <w:tcPr>
            <w:tcW w:w="0" w:type="auto"/>
            <w:tcMar>
              <w:top w:w="405" w:type="dxa"/>
              <w:left w:w="5" w:type="dxa"/>
              <w:bottom w:w="105" w:type="dxa"/>
              <w:right w:w="5" w:type="dxa"/>
            </w:tcMar>
            <w:vAlign w:val="bottom"/>
            <w:hideMark/>
          </w:tcPr>
          <w:p w14:paraId="1503739D" w14:textId="1A35AF7B" w:rsidR="00C35689" w:rsidRDefault="005B7C0B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 xml:space="preserve"> </w:t>
            </w:r>
            <w:r>
              <w:rPr>
                <w:rStyle w:val="documentsectiontitleCell"/>
                <w:rFonts w:eastAsia="Century Gothic"/>
                <w:b/>
                <w:bCs/>
              </w:rPr>
              <w:t xml:space="preserve">              </w:t>
            </w:r>
            <w:r w:rsidR="00D462AF"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Languages</w:t>
            </w:r>
          </w:p>
        </w:tc>
      </w:tr>
    </w:tbl>
    <w:p w14:paraId="3486E1F7" w14:textId="7D75A46D" w:rsidR="00C35689" w:rsidRDefault="005B7C0B" w:rsidP="00B63710">
      <w:pPr>
        <w:pStyle w:val="documentsinglecolumnParagraph"/>
        <w:spacing w:before="100" w:line="320" w:lineRule="atLeast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                  </w:t>
      </w:r>
      <w:r w:rsidR="00D462AF">
        <w:rPr>
          <w:rStyle w:val="span"/>
          <w:rFonts w:ascii="Century Gothic" w:eastAsia="Century Gothic" w:hAnsi="Century Gothic" w:cs="Century Gothic"/>
          <w:sz w:val="22"/>
          <w:szCs w:val="22"/>
        </w:rPr>
        <w:t>English, Kannada and Hindi</w:t>
      </w:r>
      <w:r w:rsidR="00D462AF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sectPr w:rsidR="00C35689">
      <w:pgSz w:w="12240" w:h="15840"/>
      <w:pgMar w:top="0" w:right="480" w:bottom="4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9DD9C2CA-43BB-4D2D-91EE-7A504BDE17B1}"/>
    <w:embedBold r:id="rId2" w:fontKey="{E791D77F-4CAB-42E9-ACDB-D1527E9E311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1A0CC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B8B4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1C50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DC92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78F3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009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F641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9ADE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9C72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0A819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94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4C9D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204F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B6E1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D845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48C1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D06A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FC40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DE29B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68E4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56AC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2AC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4CE4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1E47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BCBB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2827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34D6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2563B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BC12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6453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F425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0A6B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E81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F441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90DB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E29D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F087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26A9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4E92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D4D2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2834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FA56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C22C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84FE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3CB3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19F2A6B"/>
    <w:multiLevelType w:val="hybridMultilevel"/>
    <w:tmpl w:val="E94E0A2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75247E"/>
    <w:multiLevelType w:val="hybridMultilevel"/>
    <w:tmpl w:val="7280F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D606F"/>
    <w:multiLevelType w:val="hybridMultilevel"/>
    <w:tmpl w:val="BE08EA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2880508">
    <w:abstractNumId w:val="0"/>
  </w:num>
  <w:num w:numId="2" w16cid:durableId="969440076">
    <w:abstractNumId w:val="1"/>
  </w:num>
  <w:num w:numId="3" w16cid:durableId="1977445519">
    <w:abstractNumId w:val="2"/>
  </w:num>
  <w:num w:numId="4" w16cid:durableId="1553543338">
    <w:abstractNumId w:val="3"/>
  </w:num>
  <w:num w:numId="5" w16cid:durableId="183132487">
    <w:abstractNumId w:val="4"/>
  </w:num>
  <w:num w:numId="6" w16cid:durableId="321587424">
    <w:abstractNumId w:val="6"/>
  </w:num>
  <w:num w:numId="7" w16cid:durableId="371266255">
    <w:abstractNumId w:val="7"/>
  </w:num>
  <w:num w:numId="8" w16cid:durableId="24529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689"/>
    <w:rsid w:val="00044AA4"/>
    <w:rsid w:val="000511C0"/>
    <w:rsid w:val="000E0D33"/>
    <w:rsid w:val="001076EC"/>
    <w:rsid w:val="00183952"/>
    <w:rsid w:val="00524A04"/>
    <w:rsid w:val="00551F88"/>
    <w:rsid w:val="005B7C0B"/>
    <w:rsid w:val="005E7781"/>
    <w:rsid w:val="005F6581"/>
    <w:rsid w:val="00641948"/>
    <w:rsid w:val="006934CD"/>
    <w:rsid w:val="008051DE"/>
    <w:rsid w:val="00863316"/>
    <w:rsid w:val="00A1544B"/>
    <w:rsid w:val="00AE3786"/>
    <w:rsid w:val="00B63710"/>
    <w:rsid w:val="00BC2960"/>
    <w:rsid w:val="00C26AA6"/>
    <w:rsid w:val="00C35689"/>
    <w:rsid w:val="00D462AF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6DC0"/>
  <w15:docId w15:val="{3AF1FA65-4F88-4F3F-AD14-C6A41533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">
    <w:name w:val="document"/>
    <w:basedOn w:val="Normal"/>
    <w:pPr>
      <w:spacing w:line="320" w:lineRule="atLeast"/>
    </w:pPr>
  </w:style>
  <w:style w:type="character" w:customStyle="1" w:styleId="documentparentContainer">
    <w:name w:val="document_parentContainer"/>
    <w:basedOn w:val="DefaultParagraphFont"/>
  </w:style>
  <w:style w:type="character" w:customStyle="1" w:styleId="documentparentContainertopsectionleft-box">
    <w:name w:val="document_parentContainer_topsection_left-box"/>
    <w:basedOn w:val="DefaultParagraphFont"/>
  </w:style>
  <w:style w:type="paragraph" w:customStyle="1" w:styleId="documentdivfirstsection">
    <w:name w:val="document_div_firstsection"/>
    <w:basedOn w:val="Normal"/>
  </w:style>
  <w:style w:type="paragraph" w:customStyle="1" w:styleId="documentdivparagraph">
    <w:name w:val="document_div_paragraph"/>
    <w:basedOn w:val="Normal"/>
  </w:style>
  <w:style w:type="character" w:customStyle="1" w:styleId="documentname">
    <w:name w:val="document_name"/>
    <w:basedOn w:val="DefaultParagraphFont"/>
    <w:rPr>
      <w:b/>
      <w:bCs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sz w:val="32"/>
      <w:szCs w:val="32"/>
    </w:rPr>
  </w:style>
  <w:style w:type="paragraph" w:customStyle="1" w:styleId="documentSECTIONCNTC">
    <w:name w:val="document_SECTION_CNTC"/>
    <w:basedOn w:val="Normal"/>
    <w:rPr>
      <w:color w:val="373D48"/>
    </w:rPr>
  </w:style>
  <w:style w:type="character" w:customStyle="1" w:styleId="documentaddressaddressleft">
    <w:name w:val="document_address_addressleft"/>
    <w:basedOn w:val="DefaultParagraphFont"/>
  </w:style>
  <w:style w:type="paragraph" w:customStyle="1" w:styleId="div">
    <w:name w:val="div"/>
    <w:basedOn w:val="Normal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addressaddressright">
    <w:name w:val="document_address_addressright"/>
    <w:basedOn w:val="DefaultParagraphFont"/>
  </w:style>
  <w:style w:type="table" w:customStyle="1" w:styleId="documentaddress">
    <w:name w:val="document_address"/>
    <w:basedOn w:val="TableNormal"/>
    <w:tblPr/>
  </w:style>
  <w:style w:type="character" w:customStyle="1" w:styleId="documentright-box">
    <w:name w:val="document_right-box"/>
    <w:basedOn w:val="DefaultParagraphFont"/>
  </w:style>
  <w:style w:type="table" w:customStyle="1" w:styleId="documentparentContainertopsection">
    <w:name w:val="document_parentContainer_topsection"/>
    <w:basedOn w:val="TableNormal"/>
    <w:tblPr/>
  </w:style>
  <w:style w:type="paragraph" w:customStyle="1" w:styleId="documentsection">
    <w:name w:val="document_section"/>
    <w:basedOn w:val="Normal"/>
  </w:style>
  <w:style w:type="paragraph" w:customStyle="1" w:styleId="documentdivnoPind">
    <w:name w:val="document_div_noPind"/>
    <w:basedOn w:val="Normal"/>
  </w:style>
  <w:style w:type="paragraph" w:customStyle="1" w:styleId="p">
    <w:name w:val="p"/>
    <w:basedOn w:val="Normal"/>
  </w:style>
  <w:style w:type="character" w:customStyle="1" w:styleId="documentsectiontitleCell">
    <w:name w:val="document_section_titleCell"/>
    <w:basedOn w:val="DefaultParagraphFont"/>
  </w:style>
  <w:style w:type="paragraph" w:customStyle="1" w:styleId="documentsectiontitle">
    <w:name w:val="document_sectiontitle"/>
    <w:basedOn w:val="Normal"/>
    <w:pPr>
      <w:spacing w:line="420" w:lineRule="atLeast"/>
    </w:pPr>
    <w:rPr>
      <w:color w:val="002E58"/>
      <w:sz w:val="32"/>
      <w:szCs w:val="32"/>
    </w:rPr>
  </w:style>
  <w:style w:type="table" w:customStyle="1" w:styleId="documentheading">
    <w:name w:val="document_heading"/>
    <w:basedOn w:val="TableNormal"/>
    <w:tblPr/>
  </w:style>
  <w:style w:type="character" w:customStyle="1" w:styleId="spandateswrapper">
    <w:name w:val="span_dates_wrapper"/>
    <w:basedOn w:val="span"/>
    <w:rPr>
      <w:b w:val="0"/>
      <w:bCs w:val="0"/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5" w:color="auto"/>
      </w:pBdr>
      <w:spacing w:line="340" w:lineRule="atLeast"/>
    </w:pPr>
    <w:rPr>
      <w:sz w:val="22"/>
      <w:szCs w:val="22"/>
    </w:rPr>
  </w:style>
  <w:style w:type="paragraph" w:customStyle="1" w:styleId="spanParagraph">
    <w:name w:val="span Paragraph"/>
    <w:basedOn w:val="Normal"/>
  </w:style>
  <w:style w:type="character" w:customStyle="1" w:styleId="documentsinglecolumn">
    <w:name w:val="document_singlecolumn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  <w:pPr>
      <w:pBdr>
        <w:bottom w:val="none" w:sz="0" w:space="5" w:color="auto"/>
      </w:pBdr>
    </w:pPr>
  </w:style>
  <w:style w:type="paragraph" w:customStyle="1" w:styleId="spanpaddedline">
    <w:name w:val="span_paddedline"/>
    <w:basedOn w:val="spanParagraph"/>
  </w:style>
  <w:style w:type="paragraph" w:customStyle="1" w:styleId="documentulli">
    <w:name w:val="document_ul_li"/>
    <w:basedOn w:val="Normal"/>
  </w:style>
  <w:style w:type="table" w:customStyle="1" w:styleId="documentdivparagraphTable">
    <w:name w:val="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8"/>
      <w:szCs w:val="28"/>
      <w:bdr w:val="none" w:sz="0" w:space="0" w:color="auto"/>
      <w:vertAlign w:val="baseline"/>
    </w:rPr>
  </w:style>
  <w:style w:type="paragraph" w:customStyle="1" w:styleId="documentsinglecolumnParagraph">
    <w:name w:val="document_singlecolumn Paragraph"/>
    <w:basedOn w:val="Normal"/>
  </w:style>
  <w:style w:type="paragraph" w:customStyle="1" w:styleId="documentrtngSecparagraph">
    <w:name w:val="document_rtngSec_paragraph"/>
    <w:basedOn w:val="Normal"/>
  </w:style>
  <w:style w:type="paragraph" w:customStyle="1" w:styleId="documenttxtRight">
    <w:name w:val="document_txtRight"/>
    <w:basedOn w:val="Normal"/>
    <w:pPr>
      <w:spacing w:line="220" w:lineRule="atLeast"/>
      <w:jc w:val="right"/>
    </w:pPr>
  </w:style>
  <w:style w:type="character" w:styleId="Hyperlink">
    <w:name w:val="Hyperlink"/>
    <w:basedOn w:val="DefaultParagraphFont"/>
    <w:uiPriority w:val="99"/>
    <w:unhideWhenUsed/>
    <w:rsid w:val="005B7C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ethigowdam23@gmail.com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Preethi HTApplication Support Analyst</vt:lpstr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Preethi HTApplication Support Analyst</dc:title>
  <cp:lastModifiedBy>Preethi H T Gowda</cp:lastModifiedBy>
  <cp:revision>27</cp:revision>
  <dcterms:created xsi:type="dcterms:W3CDTF">2024-09-09T08:12:00Z</dcterms:created>
  <dcterms:modified xsi:type="dcterms:W3CDTF">2024-09-25T10:49:00Z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8482584e-0f43-4f8e-8beb-4f44e44e0f5f</vt:lpwstr>
  </property>
  <property fmtid="{D5CDD505-2E9C-101B-9397-08002B2CF9AE}" pid="3" name="x1ye=0">
    <vt:lpwstr>IEMAAB+LCAAAAAAABAAUm8V2qwAURT+IQXAZ4u7ODHd3vv71TduuFMi95+xNCEvgJI+iBEMIHMsKAsixOEfiFIlRNEajWNwg42hhv1VCuOU1E2YalVCMm0FRjI+kUQ/favWA1cXr4X5SRhCC7VTVt8LEbspukYf48c5CtBGDxwy0xZgOOOuYLvKP30kih717VqrGX2ITkvoY3uo+9CNeDye30YabzRRiVW/CSEkKawIWSD+ST00m3HSQWPLsFBP</vt:lpwstr>
  </property>
  <property fmtid="{D5CDD505-2E9C-101B-9397-08002B2CF9AE}" pid="4" name="x1ye=1">
    <vt:lpwstr>lXYeS9MGPPBhdzYlmMA09S4UfKg7Vi0go071ClZQRIlryQULs1cDcb9Nq2lbvZvyRjSoBZpTnLRlphrwdMpdqn7ChZo64BZerZ2rPLpOxtB3GINbEc4EFuZM+PeK9DHhwpCqFI/qlO2Jq6mWl3YNGxwetaNfXIPdWejLnXuX2BxuuUZU9Jd0Kw5GjcPGbbL8k9ED/kbYhif0BmWvozBmHUUAjQiU0effPVotOp55cjHzn+Ak0JvpdOGXF7kCjib</vt:lpwstr>
  </property>
  <property fmtid="{D5CDD505-2E9C-101B-9397-08002B2CF9AE}" pid="5" name="x1ye=10">
    <vt:lpwstr>XzMEHVLhVn5L6YMYki9sVIvgrRQKGlk4fn5wRDRsZiKgAfP+mWw8YrcKA6hywlU4mAFB8Czn52V4DXeeiAFYtQatEUG6QurwG9/j5kfPo9hIjaeJTiJKGcyQkntDsMyZ11kv+bIV2eTTuB83YSq+2HhaZCfonBhMmH7pXImuc2SHWrXVhA+5CSdHGYhmnamg6pFLyo9ldGxn4ZeH7UqP0oVF5MNF4jqNzVSCDGrpbh2YtPYqkItHET07gfhug88</vt:lpwstr>
  </property>
  <property fmtid="{D5CDD505-2E9C-101B-9397-08002B2CF9AE}" pid="6" name="x1ye=11">
    <vt:lpwstr>5vh8YiWH3EzDeXGvUUt+MR1vY1PWVqCLpJdUkhtXS+Ea14gw591rR5DL/B2zNiF6ysVh3s+tmiHEneBqzLcehAvdyLMQRSmODEbV8lyhwTBlnkVzHntxdbIsedPv+8Nq5Is3bYo9BBu7/cFb77+yxVM1QAeEajUk11P6Djb6hl7s8bXMJKqtZoWnbjJ7f/QxcMdNXzIREiG/8lpQzmlQs8ACnCvBaxyLdhKlceOawbb2lBzeW6p6uPPYooisWmG</vt:lpwstr>
  </property>
  <property fmtid="{D5CDD505-2E9C-101B-9397-08002B2CF9AE}" pid="7" name="x1ye=12">
    <vt:lpwstr>ErZRq/5GH7alZzfBQ88j3QqaSs+Pu05/nFP+UUj5V493xO+aNWB/2U/o8yzalwkCKIqvYGH3sgaj3Fd0NSC/YawcJA6RgWlqbJc3b+Grf8nXTro1ywCwL8KjyanSL9UlepNmmIuQw26F1i5g7d/QAg8Ov/N6qS+M+Ty6d5jkRwmBBbx2vnGlmUekBu/VdyQ6uyvt+ir6e/VVijhORCPcAzvszmE4Ll8eteImkT7Pkeuzg1uuU5oG421HQF8HR8w</vt:lpwstr>
  </property>
  <property fmtid="{D5CDD505-2E9C-101B-9397-08002B2CF9AE}" pid="8" name="x1ye=13">
    <vt:lpwstr>oSqrvM8D9Bs2/xEqCl4jnLXmbOuCvVJPDEdqV5mqUlDpre1+SFk2+7v5Rhb8rf4rDQ+/XowE7qncaR8K1g0oHT3DSiyHQebuzPH8MV/jMH0qnLGzg2Ij2UsMCMN+r3U/5ujo0ExQxzc8jzboUez1KyyYtnqJCESOq5tTKjAAItOVRh9AFVuPcsiHywwnEMt2C15ZdU7mwgBYhXYQCePbk4tX8NS4nvEgEHSb2VJpsa+SMBRIQ459eAHV0Fz/5+l</vt:lpwstr>
  </property>
  <property fmtid="{D5CDD505-2E9C-101B-9397-08002B2CF9AE}" pid="9" name="x1ye=14">
    <vt:lpwstr>71XLCY+0NtKC5HymcBDnBlvwpgZ8d80n0D/4CzOBcVA6D1Ufw9bXEWWY7veUFFcEsbkLXsPiWiSZy2KKTEtGbqE5EBJSHRpCwhK36bIAf1JelsmARmSVsum9i+qh13OwRd1dHr9imN6lnCpHyu181UFLu98SefakUS8LT+oE/jQTvG5adh54n8owbgbvTwoomYRBe0EmoAtHo1QHi31CcthrguX/nZmXVpDU4VdMvMfXxbDOtB+aMNEnP7zNX4e</vt:lpwstr>
  </property>
  <property fmtid="{D5CDD505-2E9C-101B-9397-08002B2CF9AE}" pid="10" name="x1ye=15">
    <vt:lpwstr>rk82JUNsjQ9CurbfnnLIPsj1GlYBJMWF9/XDMmQLWyGOlj15DKZ2o53IexQFemtdvqncbFLmphpAfrobmLgLXV/JVseq/W7LGMH4svKV9DvFdYolwhggN/8Gk9MHkyVGZCoXyBctqwp6eFEnZuxtwu5Q3y0BLnd7qNYV5+1L7YqfPMnQ9ov+L8xie0RW+y3lt4V0FR2f/acAG7ryRsC4vi1CfkO8I14YAn0mHMYCIsO2BHYonFpmkLxLC80ErdF</vt:lpwstr>
  </property>
  <property fmtid="{D5CDD505-2E9C-101B-9397-08002B2CF9AE}" pid="11" name="x1ye=16">
    <vt:lpwstr>J8VCFMojo+qvxAGZGDQm6Ju/4dNRhtSs826FMFdMUfgh442Sje9Cu/vXA3tS57ZNzMgneX1vb4lEXqEfJopp0jmNq5Vib0BaDcojfHE3jQ1QbMlf3tUDhGDuD7lm6LNLUcK5eJmvbXdc1M7OS70rD0RNbGwR3+JkSU4L6EFwZf0V6xxobdwXQdUgJGuaK+xL2Xq0S8vOe2XUqWXFKM9+NAVJPPTTzVJPqXJ3yXsOf0ldpPYqaGZfDBTVKA3OkH0</vt:lpwstr>
  </property>
  <property fmtid="{D5CDD505-2E9C-101B-9397-08002B2CF9AE}" pid="12" name="x1ye=17">
    <vt:lpwstr>4RXlLzMa64IctXnMQ3WsHZakWOISKRxu5iEMi5uGl53/gqFVIPUZfnaq2CID5Mn4g9ZOi2D7/cD0RFWjCbL3JvhxwUF4H9MKu8trYdxg5NgWFWAzKYQnf2QFbTOrk0MLh6thL6qWO5PSFEBB5fZFPzTJ6yEXpjEcRno/iqtcV59XnR1G6kA8hl1lrQArt4RfMLXFh95eOtdJsypUd19r1xl+9NuOXZl/dIVAXIdBfumQNHP7clPAaHf8ZTVtbT+</vt:lpwstr>
  </property>
  <property fmtid="{D5CDD505-2E9C-101B-9397-08002B2CF9AE}" pid="13" name="x1ye=18">
    <vt:lpwstr>X9DvHXJRckdYb+cbesDkUkRGaQ4GQ2O10DvtzppVh93r3WJ9tqZUErs/XccZotsPxEkbLO7TDJSUoVKaiWRUmtGaWTwlfxIVKIOFRBN0zETL1H+CltH3UQPqkMMfAwgx7WZNohSelPiCWMQ0P0cG0v8mBxinYM+YmeJdpBd9OcukpzR8xWYRybEc/aOEUeBDGD8Ov2aIZ7ulVpf40l3f9+WAUFl73daZ3Gq7KgsP5ymLLrO5Lezp88j/O5yH9mF</vt:lpwstr>
  </property>
  <property fmtid="{D5CDD505-2E9C-101B-9397-08002B2CF9AE}" pid="14" name="x1ye=19">
    <vt:lpwstr>462GexW28HVEokdVkeq7b8pTRY0djFwxp4phAz20Mt/Nj4u000iEcKwbOH83lilQSnP4Gc6Z5i17r9ifIAVeqwn8D3l5BpYkEMhuTJD9NSuxOA/GRRRSW/eyWk8VnUlbjJ7FJfR8WcEpCyC8T0g/m/5W7kdXDoNrNVcw+kXS1Z/5xUgkH9t/RShrcuYHAjEmHmNmHCSTv55yQW21NLKR5QeL7M6Jt1HlarvfyaisRoT6uwCYrwP8X4e/YZMPA0t</vt:lpwstr>
  </property>
  <property fmtid="{D5CDD505-2E9C-101B-9397-08002B2CF9AE}" pid="15" name="x1ye=2">
    <vt:lpwstr>kokgRL7heGgxXysH/UcF6dKc1WXogAa2um8GAkimFDVVACWtU7H8PJEkykZoirhUb7+QWPcAMuslD3z3Dp4EY/iuwKIJNalqonGdRRSI8XQiVyML2DHGRvMC8karIjkYnu/vNOhUI+lHBczUwnlcrX12YXOpyc4vrS2bRqYiisQgAHf4dZgqC2e0WFhtzxSVp221XXVYeoX5Ib9/rkF0rnUtdfrxzfJdys70UR32FlDrqVMZebtPHCtsAIFvAl2</vt:lpwstr>
  </property>
  <property fmtid="{D5CDD505-2E9C-101B-9397-08002B2CF9AE}" pid="16" name="x1ye=20">
    <vt:lpwstr>iWFYFdzOIRANpSMKVPbSerCrHH4x4z88vyYE8wdsuTB6Qj3S16+WDQaC+WFVbB/HUq2ecHlyma79ksJumh9SRg6KEFrD5vT+JVmDxxPN/ma5TQr6jgLrS8PfZ/Ib9ScLk7ils39vLkBtUJhuxqc62OXAwUGmc7ktKSlwEV+rwHbHNX8UCfJt04PyyrKVkoK6jlHRq1ISWs8Hq/cpKvIXQ3+LF3MT5euCHpjMjebdrbvea5L2nxuK1OLqDtOzjJC</vt:lpwstr>
  </property>
  <property fmtid="{D5CDD505-2E9C-101B-9397-08002B2CF9AE}" pid="17" name="x1ye=21">
    <vt:lpwstr>cLjI8DhJSUMWmAJGo9GnIUBceePuTWWAaB4x3HzLOGhfQcke05eT/X4wpscJoJxuNfXMW9SX3Ir9VbJBTqAzMBisRmqSp4hA3tHMxOzPFmLUcUE31rV5XVIhDBjfIXy0h2jFJeaMmL+2is26dePz50vLfK2xFo65yL30/FGXSyr/ZhCDxUCtEIXQcgt1fSbhobvL8SyYyNp2tSmGGPXdChKo82xDqolkm0IUSNTWxbunLRhBXcWB8dBlyVUz90Q</vt:lpwstr>
  </property>
  <property fmtid="{D5CDD505-2E9C-101B-9397-08002B2CF9AE}" pid="18" name="x1ye=22">
    <vt:lpwstr>asD3elJHPUki9NcTwr07eOSkg8ao/hAeYgoMjT4NX4yszFzQviQhmBZfJnCUQq51aRQyWb252gGvpitECJbY3qwsJlqe6cAhcuK4dcBm0qk4fCaKoyDWsY2rEl3d445811RupHG2Ure6SHXCllqdPUKPl8HY6PBxIV7oD7XyCDe+AH9g/k1ODTfCL3uhqE+OZNVLTWvN/WeObDYXn3iRLIf0RghfyO//mvKuJK98Lyu6cjwxk/CeD0Z0lOlqF5Q</vt:lpwstr>
  </property>
  <property fmtid="{D5CDD505-2E9C-101B-9397-08002B2CF9AE}" pid="19" name="x1ye=23">
    <vt:lpwstr>LKunh9iIbCrRqA+eJsaPu/Km4uScRJr4TiX9xddq1X6mX11wtnU1Z3XGQpWZw7ScQuMyLn6keCcD4YJf6mxQ0P5V092Q/wBP9c90w73t/hH03+NhiSkvv/BKHucH8MNYtyeXaHACnqnUB4U7xKFu6lGjuZL0gs3xy/6QDN1V1ZjaRnPmykp8vqlnlFTVS3CD138VmE+9VQoHbceGKp6WkeiupF4URrsHTM5IVfa41VSWUH0M3ICbXQgXh6Y9a0B</vt:lpwstr>
  </property>
  <property fmtid="{D5CDD505-2E9C-101B-9397-08002B2CF9AE}" pid="20" name="x1ye=24">
    <vt:lpwstr>gbGzm6z4IqVWHH+c6VHpjYz0VXpopnX6KZlhZOw34EMHf021VxbgyewJ7y6n+ZvnH4fL9otV/IBLRNfA65/pg8XoQ0GihVZ4NayddLzYOH7Ah11e3ZQJv6nFYFL3/hITGzgBhkkCL0hG6UHPhcMq6kmkCzLHu7llR5/gZy/42CrnXoGSE+e+uyG/Xsa/3GriYJ+xkZF2SRysNVriCeeEMCRPAY/Cc5LIaVVW+TKJjP8bLMSUtRa5BYhgZvciaLj</vt:lpwstr>
  </property>
  <property fmtid="{D5CDD505-2E9C-101B-9397-08002B2CF9AE}" pid="21" name="x1ye=25">
    <vt:lpwstr>nNTEPDBxAXbg+aXIqEVR3tWBXz/0qDbpiARY/BdUb9ceZfmv46qV+/u0SGjsedWdqnufnK/1tnmkDyuVbmtyeD86zvd0hWwUi2Pltr/6bw4MMZt3ulwTRMZGj+BalNSiv24slwPWqufjwAXkj5MJGRg5szqu3Q87hR+U+yytpvpRK3tJGQTiXqVCK/4jrFfD3pkaK1zSfmc0uo8MTWSr4urLcN0lSlHaur9owgXrPWWxGSUyZ5EOQGPsU1fWpQB</vt:lpwstr>
  </property>
  <property fmtid="{D5CDD505-2E9C-101B-9397-08002B2CF9AE}" pid="22" name="x1ye=26">
    <vt:lpwstr>MibOEx1TiXpd+Q9axocyATJ7nlJydmgG+s1lFen/0pk27nlV5Q3ixY7QdcXdHTNSWvrpOGk54ENZfqR2daWznJQOR5m48yfUTrswWf4YIJTjZ3UcohYK2JzpYrDpNU6TUnx3LejwpLEzVUFS0qWtl8GjOxosSN1NT7KLUmIyk35wP9KeyUyod1dGg9lfeL79jIodxI17E4ebaFCxLNjRho5Psi/ciUcMczIvLF/MvZ1v1/j9XcRWbkCAmevRkKE</vt:lpwstr>
  </property>
  <property fmtid="{D5CDD505-2E9C-101B-9397-08002B2CF9AE}" pid="23" name="x1ye=27">
    <vt:lpwstr>zh+g7ohF5rQLNDl4BUdx47LLpOvDMuW/JJRP3gYkJromN/FCk4o3bi/76bcCu847TFjT8M4YSyutP9vF6J/vK+MRUIecUGyHqWSj8yT02MVBKXmnV3opVLYHhKb8phr6moQ6tYchAmZdtclgf8JIMsKZxC+AK8qdnzUEWBcu2G5XWBTSYp1KM5zbeX27F/6tCELwZ4XpVHzh7PWfOZisRvG1kCji/06fNlTUcdB20gA8UI7gs334OSrQU/gU3qz</vt:lpwstr>
  </property>
  <property fmtid="{D5CDD505-2E9C-101B-9397-08002B2CF9AE}" pid="24" name="x1ye=28">
    <vt:lpwstr>h7L7OjMqf2yIBA5t6MvfaJh0ooFhas0OFjnzaBS5NVt7gzHu+vQewdmHfameuHEmbxvZNPmTFS8V+CfIFl/w4nxXhzWyI7z5284gNZg4jR4r/1ugUA5VAdjUv7Fk18j1TratBLIFZjTJ0WVDuNh6X0HQv9bRm2NkyzFY2Rf7iEovIcjEaMD6CyIU1jIOEE64XFMb0d2fg6BWNJdRQr0EGKswqXSTqpCdqrqZQBwoeMkJlsFwjoG6qNGdONqrbHB</vt:lpwstr>
  </property>
  <property fmtid="{D5CDD505-2E9C-101B-9397-08002B2CF9AE}" pid="25" name="x1ye=29">
    <vt:lpwstr>8HbX0yA8NZEcPxsNi3FDS+btsM25dDlF/nKyY9D2xi5BYsiDW4HE+kYHKyOrXZGak+wtWQzOgrcdfE8MQFeN1PQuqMZfrafjwRiZaMmL9Oa7pk+VfeXoEp2JQyOeKe8x7bZY2U+HClUroxWpvyTCHkhL6ULOmD90JNTOA/Yn7NIXq8p35a+zNapS+lZk6qnXAA/dklRKquwlqK6ZCnNjZPv75PxP7B0uzTgYLkIG6xtwpneUMlhthsDRPfsj3Mf</vt:lpwstr>
  </property>
  <property fmtid="{D5CDD505-2E9C-101B-9397-08002B2CF9AE}" pid="26" name="x1ye=3">
    <vt:lpwstr>2Op7KnX8qXHWDhHH2hQx48bWHSqV6WItUjqAMn7XsFV0iqW7hRknBuUbOaQjP2zVAb1hoYOVLitxqdgqhSJaGOmSZSrJOCWiBgHj2t19AMUegvH4B27AzNwjfHZfhbqt8m97rR5bNNl7e99eixdJaxCp6wLORSuajfaiHF/RkByklvseuW1BFRRQ2UvFJp9gvq1akJ0+Ml2a8FkuSHzYQN2MnehBARiKS5f96Xmo6b8nt+3Jl6EqgJ9LAHqlXGN</vt:lpwstr>
  </property>
  <property fmtid="{D5CDD505-2E9C-101B-9397-08002B2CF9AE}" pid="27" name="x1ye=30">
    <vt:lpwstr>HczrVGtCVJQbs2HEQs9AX82C2fzhGNaUFb3T8YExkHBhjyzjTLzox3WXNp7WnjPDVZQvFDbqEeWYef8lWTcIp/GBZWC/MDxw5AkR8NwHdyPmfuJ0AHYlBpregGtChHPkWa7cKUnSDZd2zVN0O7FaerMyDdinUESn+orjrhies3CmJPEDNrMFdtr+iysdtzWDGaNFUIfGI6nJP8BHBkgowOtJkhIYktRWI5ySI6auzGsyq5BIiRBU5CGXcR/nN80</vt:lpwstr>
  </property>
  <property fmtid="{D5CDD505-2E9C-101B-9397-08002B2CF9AE}" pid="28" name="x1ye=31">
    <vt:lpwstr>hcQGtX3+k9B4Dz624DO9uBBbuYfm4VEAfHB7OHi5AudE8xwEqU+NnBV0CWeRvvFoVPUqsfHFptfLk0P93v0EewtKWvMDT0Cp7k5kjL70ol/P/6e7KVb/RawN2ewHcDJZZj129V/JPmja4SW7O7lNBhrB6u0VNvcS1KMV8Cddq1xKZ/0tMw2Vz5bTGROxXUumBGGZwapoml8Y3ox25DSt07FxZjq9lHApYS6kF38O8qkbES8ZDmJfBiC/XR/TMcb</vt:lpwstr>
  </property>
  <property fmtid="{D5CDD505-2E9C-101B-9397-08002B2CF9AE}" pid="29" name="x1ye=32">
    <vt:lpwstr>gMZF105lLB+aZ7s0Qeo3uip9TAQnj3KT2FYZvje+gqzmhoM1K+c/xtKj5TT7v+A/3VF5r7Sq3cHKtLTFdhmHUT7iMJWUVUw/mT9+HKPOvsWuC+d8/1O160dYv/cAvoCZXKV6k7zX0QAK71lV9Kz+wOEYynD1EyZWhwGE6kyt84GpWFh0PPJUIHMJDctLL/yLGDK1+wbirHJDgDdNZfNHf9aMmcb6FtkaNYPSPpOwTUZhsIoH/THClNs30tWmSS5</vt:lpwstr>
  </property>
  <property fmtid="{D5CDD505-2E9C-101B-9397-08002B2CF9AE}" pid="30" name="x1ye=33">
    <vt:lpwstr>yESKUPnFAppGdcWs+p90M+FxMsKKlSKuEtredmr09j9749Ft+f1OUBndbxnsujcZllTy9qXLcUttvPmM1glZdP/pTiG6LLz8cr463BMYECIbfU54pl9Dz61IXS+9RfHOmhCcmLb9ry2EoC6hG43IVEpqbuNz8u+z1QCCNie3oBPl0qLndJ5S4lfRlL0JBDv5Y6+R0tB2Bu3nCoWS+B3zsgNJDtONaFjPnLGA+aSd9FvfkHEnqpavWH1l+z88iKo</vt:lpwstr>
  </property>
  <property fmtid="{D5CDD505-2E9C-101B-9397-08002B2CF9AE}" pid="31" name="x1ye=34">
    <vt:lpwstr>R7AuvQjhNJHzjK93d5PaT0VWrTkdm3TF8MHytCZTxB7GpTD7Cmcbjyew8gDbsAE1Y01Bm9K0dlM05CnRKQ+nLyeM0sATTmZgCRIk+54YOzGJ0syUXPvRYrKcBoKoT2J1qjaByMW49FjB/sJEeQGToXtGqO48tmwscH7wwu/OFEgCiDwqhdd5jRWYwHBO0losb4HrbE5BF3/rcv3OXP0dMt8dP9XWkqi4dip9AujCYmtH5Mggwj0ir6fLZDlgmvW</vt:lpwstr>
  </property>
  <property fmtid="{D5CDD505-2E9C-101B-9397-08002B2CF9AE}" pid="32" name="x1ye=35">
    <vt:lpwstr>wbD9tcjZL7hVsR207urgBsF5HAuG2gINJgXBv6b1SFHGOwX4dwXIDX9Nd+UdZlFFhcG3TMpULZaa885VTpwMeI39t6Man3yk4TCT1vIyRkoWQtk/2XO1ZZPEY04FJzNijR6NrH4EtNw4hcb05TVEBPwfL2NeBI3qrbRYka4kPmbRqF+EGMft/01Jhphr2TWfxGtLvP+pe4vHz3nUI3TTJqWBtRlum0SYW9Is/kTdth2JdkfhsworjjWVo3kVDxp</vt:lpwstr>
  </property>
  <property fmtid="{D5CDD505-2E9C-101B-9397-08002B2CF9AE}" pid="33" name="x1ye=36">
    <vt:lpwstr>lcHFG+iJZNvP78TmGqKXNQL03cZeLCyXGgbHqSJ4j/2Zzqxdd5I+qIXT1RluQDGFtdHlEvvys095MJiVzDRJbSB1L6668v69CRaDHKvJccxxkUnexiZDOvsoSHFpgYZKe0kEkgw6+F4W9zhP3pQNaG39f5QHOZlPZc60U8xLVIfvPfVbxRsEZIsXBv4uaV1VIn7bXM7634O4VQJuOE+ZTmjFKmks6fLGCQLrMeAwwfZb6FFlJvFFL1Rbul8NcVn</vt:lpwstr>
  </property>
  <property fmtid="{D5CDD505-2E9C-101B-9397-08002B2CF9AE}" pid="34" name="x1ye=37">
    <vt:lpwstr>l4SR0oG3feP1ov8WPP0o4nAyvAjQL8gZG8KYULnCfnwexHfiFl9+5Vg7Tb/Tz/519dsLWKWsM2XaT11tM4p7tK7RB9ddgtBaHA/3mLEcSnxKeVmKryrUfumQA/KnsjelUZgva8WO4I0W9HEoRpRUbG+j9doL79FBkZRYgDpKrN3c+8ORw/RVMNBDoBjqQ7o7jNzKEzmNRXnx6Af03tHi5s7iZzE+R9dMQuQT+oRyFQCzRrgetJbrRVfBXyrwEGb</vt:lpwstr>
  </property>
  <property fmtid="{D5CDD505-2E9C-101B-9397-08002B2CF9AE}" pid="35" name="x1ye=38">
    <vt:lpwstr>kmJFBsTRn4B5gUSA7OCsXaxZx/spk0hkr8td+fmwVyq0TgDS5VmY2Z8MMM1YzduQv9sX+kD7iBKfKTGlxvH0YSP3OUlK/EnvqlIPGXI/BGeGdRjgKA5AGBlmpMgtXyUTb7slQB2z+gSeD0j+rG4CV2Mk8ioy/sP6JBROBxzmu4yet2LPtdncEZaDenAe86qMWOoNF5QYlCTAd7gJraiD/EEB8NR6bnKLN233ve3gZe0QpimVrvr6gSC8qRBr/4B</vt:lpwstr>
  </property>
  <property fmtid="{D5CDD505-2E9C-101B-9397-08002B2CF9AE}" pid="36" name="x1ye=39">
    <vt:lpwstr>yMce0zEmMdLJehhrDRm98M9fvy44u2t2fwyDanqu/kW2Aw/4kSQCFq4W5JwtyCuN6x5uG6pLP0FBQOi1/rGlvBuui4BSGKBlzD7PxbjmyHZdwVjKOjpZX0XVBBGTIB2M254RFeZXFBYL/HP9h9DnJmWY6XPs0COSX/iTy9fZsj3GyMLtCQp2M/aUU3OcGw9ry3/mDw289FHA2ZVc5Umo1ZNAr68ykGxilhgocVR98jDAvC9kQ2MzOP1X7VveGHB</vt:lpwstr>
  </property>
  <property fmtid="{D5CDD505-2E9C-101B-9397-08002B2CF9AE}" pid="37" name="x1ye=4">
    <vt:lpwstr>8U/Lqgh50m2V/nLhVZXnDcffq8Zlpny7vOnnj13fVORRzUNrWi0u9kn15kQPYFwAuIKLI2+oMvfuY5jWfpEpoZhulGmQ12hniS5AgwBuO8yNtiikNwiJsXKRi0B/0vG2eoM8MEmfULwM7vKB2Ov/MsvtPcYIxDrF4egkcFoqf41ptdmqQn+/ivRvwsqK0seJpSqhnH+i5uidYOTVwMNhMbMreEoPc0Y/AMjp7IfXguMhMWBMgZCugP74dJaEg+U</vt:lpwstr>
  </property>
  <property fmtid="{D5CDD505-2E9C-101B-9397-08002B2CF9AE}" pid="38" name="x1ye=40">
    <vt:lpwstr>DgXet+CkXwLRu8QlsgMGNYcCVqkWGA6uCwgUgnr4bHg3m8DR82VQpXLviewxboUoSrdvkfZJNmN8mqdgxAK4wNJQW7c0OJqCYdHg3poXSOYJea932wp+jo/9q1w/DyqhrTVbQew/sBpP9xwdc5hcvx8A0l3+RuZvJtr3VYeixhbt4guGmKoEWgwDu+pQLacGedZxLNKWpIM08G9Tm4cq9KgepjJxIqSsNJhcWU7YfuJ28H8g28PzBp75KTUE+RB</vt:lpwstr>
  </property>
  <property fmtid="{D5CDD505-2E9C-101B-9397-08002B2CF9AE}" pid="39" name="x1ye=41">
    <vt:lpwstr>jOTuHnTIM25t/ORm4Ylafs22J/p9HO9DYY3T6mL6g8JcPC3qzKVHvgEOGY8ZN8vG8Yj8560uo+70BGcLP9QVdAanOBstlWopoaxwl1xVi7HZLqTXtW3319qsyQO5i9jeL00R4cLFZvp6Ia6XGEzViypdjwB+ZN5psc0mNzJCyRAw7vdZMtM66DVqUlDd1bkbJBfE415RhpHRZPeNmpW774yObGAEefinLOnUIuGIq6KU99rZGJGfmVEh5wPYWY2</vt:lpwstr>
  </property>
  <property fmtid="{D5CDD505-2E9C-101B-9397-08002B2CF9AE}" pid="40" name="x1ye=42">
    <vt:lpwstr>9akPBTpJoib8uOpKZwTGM9iHboT3BzeWSspgFtO4ydVjcY/fPJZi7xSyMDRMbHYRy3CZ9GiYnhpm47e1WKSFcrnY731rq4LxTs6NXBd5Ntr5blNGNp/LSPZ159HTNlm9aAD9qGxPU/T1l3QMcI6ZpiTJKxcwUDA61Gj/BNl+Qe0pIqhN3kv1Et8GzDqfIBV7bnVPS1I3aFEcvPcHNuIn6pr5WCvpX0y7jk3hwFFo5u/nZyIqNexApTyLNxdJ+t2</vt:lpwstr>
  </property>
  <property fmtid="{D5CDD505-2E9C-101B-9397-08002B2CF9AE}" pid="41" name="x1ye=43">
    <vt:lpwstr>oVNjvD4DGxFfehDW+E3ulPFzdq58wr73ZrZ1u87FPN9yZTq2qifMN/uwE9gZkisfZcu0Qv0LDBi9NTByYVNaFVmgQj+eAiLH61Cl9V1yh/5jJhKht2F0i9zgNvXr03+RjyO7R+jBfM5bidfAq7xDnwn2ntEnm7pmePI1B7WZxXb0nZX53wDmfqiLFRPWqsTz3/6JBDM9fcvLO57o5eMXbmsrDMVQnNsNG74UUpVkIsYLgU4zSQbHYczX/3NqLr3</vt:lpwstr>
  </property>
  <property fmtid="{D5CDD505-2E9C-101B-9397-08002B2CF9AE}" pid="42" name="x1ye=44">
    <vt:lpwstr>98PBazUvonEyUMei/Kvd+Zf0RLnopEIvBPdTk1oDu4qFDtij4ZMXOXX7gEi4NG5hGjm33kbww8sy1vKPoDPOsDYlgCI2R9f0pBpXJgG4nw8f95qB49awFhma4jcd9/q/NzI9Fkkp9a6LH+rVOvwEldxUqbSU8ViQutH5gSTlUOrES1ZVwBZJJixsKJk9kuCS/V7uQs/1mUdsTIqf2vqrkOaqKiq5+FH+Xq6SZHW94q/lb6MRvdXM2ZSgeGYXFoE</vt:lpwstr>
  </property>
  <property fmtid="{D5CDD505-2E9C-101B-9397-08002B2CF9AE}" pid="43" name="x1ye=45">
    <vt:lpwstr>xFVfIpbHjPM+wcBt/24TayWx009bFF1wsz9c3j6as6KMm0CfgqqnojkG4lQ1wSUgnV8bWys1vxuPEkJRMRyY1gWWb8YDKNtlM9JYzoHL0aOppw6HnOYd/hFSFtqmcyZam5zYptYnzXTRvwDTE5T1B1aryJfxroZcq3HjBCGUkivzpVorxtPrEnquMuc902S3VtwjhNKBKL4LJV7HUVtPKg76EBW9tn3lBAaKdsNzjlbpIeJTzq59kMpZ0hfUue1</vt:lpwstr>
  </property>
  <property fmtid="{D5CDD505-2E9C-101B-9397-08002B2CF9AE}" pid="44" name="x1ye=46">
    <vt:lpwstr>ZjyRVtRsGJCw3w/dUMbapZmNvkhvB4lOwt9f6/8SThej4U4ZN5znNJv1QNzBgJB6BJYdfbGx6ivZS/QFblGBWHQ2Qv1qZlz6+pc8+oHXup/dE4pJk9ShA8/mpbgBF+H3S8Iu/67lUZkwHZvrWPOagU3HGsYroovV0y1t4NB/iQsAn1dExW/ZEQQeB/BO0vyKB/07QED7kg82AbLvC82vNcf/Rs6cWpUe1eOVaJuwtQqynCXESzkO7zTP33pXA7C</vt:lpwstr>
  </property>
  <property fmtid="{D5CDD505-2E9C-101B-9397-08002B2CF9AE}" pid="45" name="x1ye=47">
    <vt:lpwstr>028UraXdlecDhrjB8KtY98vZ5f9+VSQOm/kbp+wx++IChi9bP/cU4R5nk6lhgVLzZ531kGD5zfNnugmpRbCxvQusSHf9sNqzXu6lxjBONKc+oRi7Tz2BOib7XLbmcIn2pn7oRrunsGgxEOb8ObRRMOp8tUGMO0375pp91Zy3h63f8GVa8QsfQQ369b6+MwZC7lCvR36wokEwMaAgtkJjg4+3SiXIW8M4DakJuqGqvnvuWXnUb8uud5Ke1kFo+8u</vt:lpwstr>
  </property>
  <property fmtid="{D5CDD505-2E9C-101B-9397-08002B2CF9AE}" pid="46" name="x1ye=48">
    <vt:lpwstr>i7p1N23O4H0OK+6nPkMsYktG2YxwCVYVnBLuuGQwJG75M2Qe+6gg5h3Vzgl/vDPc0am31zeNDiLlNRaO+9CsXTvNLf5/Hnhxx416wCyWalj/oiEk650pQacXV+m+sD9Z2OVW6nWAJEyva14w4MEHeJnn3d4+Y312y80Zr3a4LPJD4lO0eSZvX0RhyAVE+460SL9txs4A0NB+TQSwHNV6/p3o1TOBVzK8XuWOIiQbzzW1O0Dz3eQ+qSuqFFBpm4b</vt:lpwstr>
  </property>
  <property fmtid="{D5CDD505-2E9C-101B-9397-08002B2CF9AE}" pid="47" name="x1ye=49">
    <vt:lpwstr>xPs3VSA23jfOqcArmPhMA69LWAgz9jHbjWf8Z9hIY6pfQ4pLpsy1dCViyIVWNed5Tf8wBLL4mfJxbv5JAGNKx/oqiODN888d2/Z6oHWUpjUkt9RVmGfkWuKsAslcD8OoNyXAFZtPkDiKVytydvlDirxC22Fp8+ZTJWWRwUXO8905M7NMlG4xffOlR7e9oC3xrXRdtTfVvHwBaWT8m4Sy0KDPmEMy/XpfsFir+fHlE9dTk6cHtOerEKT2iOdWUmW</vt:lpwstr>
  </property>
  <property fmtid="{D5CDD505-2E9C-101B-9397-08002B2CF9AE}" pid="48" name="x1ye=5">
    <vt:lpwstr>7d2r6sfy6qQlR01AYEADL4swxOOOb6lET6aBoqxxj2VFijIlVpmc84+KYJ4hG8uVVgQgUO5rA63WwP366BtOht4UFi70aM+a50IUkSZmD5BaYaivHzFo7ApdOHQpqmoHrM2XNhrZb24XE7IriYtpbwN9alOpbnWkjWlcShyufcBDzM35BVwyro6QF1bPJsMk1qfTIX2SZlejL6RTYeyrHVrWnGPmIjXHiTaE9spmjFotk2iWktMf/XqXTduubuw</vt:lpwstr>
  </property>
  <property fmtid="{D5CDD505-2E9C-101B-9397-08002B2CF9AE}" pid="49" name="x1ye=50">
    <vt:lpwstr>mAqek70CD50D7Gwz9b4DdpDb1nYNrXxDgFPpbvhMu0GoWFhSiunOoASiUn94M2yjk027xg2D93UiQ5Pg4TeTkfFxWxUyX+0kdMN+zeSTaniAoCXT2RuFwDERHBLf68IxSGxmCRSg2qKcq4A6P59CD/wLa3ndKBTNWyGHWzKFtTv2+9iL/5LT/7fTFoAEtqZLCDWBDMq4/09D/TtyECGLWj/J1nf4Urbh7xwHZZdUTKB0DL9NGVozSvAjTCd47Qe</vt:lpwstr>
  </property>
  <property fmtid="{D5CDD505-2E9C-101B-9397-08002B2CF9AE}" pid="50" name="x1ye=51">
    <vt:lpwstr>rXOn/bbfdZEf9RzH4V2mXu2iNAKG15vOHbXUZIQ/fZfIHdXLZztKs93RZZunax0xfNYs6u0Vnr0nvwpaeqwgvn6ZXYO1HQ7EDFcbwDbvUjrnG/CzWyUdEupgVrABvIUrssdNEIZiQLOUICSrh80aYd/5IGvH5da+zs9CooqF0GaxyVwZ0IA57eu7jhLCCNRd/VlXeKNKRROnVX1AzvWGbuL4I1KlTyytkQd27woUZBYJV/TGLOcbHbMJynzSd7L</vt:lpwstr>
  </property>
  <property fmtid="{D5CDD505-2E9C-101B-9397-08002B2CF9AE}" pid="51" name="x1ye=52">
    <vt:lpwstr>Av14riPvjKMf0q+66GPY7cyOwcNmmQHKaiQpQR0gfPhVlV9r1otHgbBL5Xl8c+Cyo172YX2grAFoYRpu3H9v5iTyn4+SRcdGXdN3Y/b7HYrFgl00WXgtfHqPub7tg/i8FdmZa9eBO/7VNhmmFurG8OA680NTNc/fgNr4CHac/1MnHQ/oQlT5xW6mUJDPqzzzg0LciXFV+N3snfdQIQCrgoEo2XU7jUV4yuCU0BUaJTk31rHvxB+zyRwqcKiZ4tO</vt:lpwstr>
  </property>
  <property fmtid="{D5CDD505-2E9C-101B-9397-08002B2CF9AE}" pid="52" name="x1ye=53">
    <vt:lpwstr>H/JXoiMHNr2HTWXj4Sz0lSfgzQrIVnsFjnpY3PM8e2PPh1qo9CYohmvdR54I9q/y3X9vT3c2Evcdy69/NscpTCRrZJDs/yVvt5sayLD9P0JnVaYhG3SYpiCnXQXz9ksqKMlfFyCqbqSkhulfvGAlbbOavYMs2lrITZ3FNJxrd5MPS1dl3M1MGGZMJ3D6iVgOkQDGtOzeJLjDudpyOqUk1BhwsmWJNfG9Y6eifP+FgNFyfvf5lHBp0jKXtuDrB+h</vt:lpwstr>
  </property>
  <property fmtid="{D5CDD505-2E9C-101B-9397-08002B2CF9AE}" pid="53" name="x1ye=54">
    <vt:lpwstr>q7djOPsETylLq9DqFsQ9Aq/aePlp+zz40lbmEcynFNbWulHVvCiOeQg8CrzxJ6wHPp/iOcAzyUbR8koGxnmHfZ5p9k7H9Xm7OYWcJBoiIQ2AiO5+DI9Z6jqzmsryHHbngSBtsAOWoUwlsDKY/CdQ0XHY1+XjALNJzfvX6ynF2QJi6Dd8xwG3qyl8xbBYEfWiq/yIE8CIweJrN1IfMbDHQDFcNm+VR8S/dDGKqGlL2btzXhpb5rPNOEYsBYOxsdT</vt:lpwstr>
  </property>
  <property fmtid="{D5CDD505-2E9C-101B-9397-08002B2CF9AE}" pid="54" name="x1ye=55">
    <vt:lpwstr>FMathuIkR8zAYQ4mEnXdwue5MjXzw0cBwY1u/rhDt7U/bXbaE0CFi7qyODzH/NGSBOHC5NtTkyYbvmmC/Fu+2S1pqIS7+iMqtxVdQXA+XTkoQp4p2Vj1uStxxse7dUO0elwRnfDAlLWFf9o6sn7zblsSgmvcfDz6YJYKa62MWBrrKfn3JeHMShEjcmPoGtvcF/kFumB6UpDGK8LFEoA4r38MsvAFFVP7pYv4hzdbdZwyhpVPAYQCVNaAyyaMIr2</vt:lpwstr>
  </property>
  <property fmtid="{D5CDD505-2E9C-101B-9397-08002B2CF9AE}" pid="55" name="x1ye=56">
    <vt:lpwstr>Lbv/ftlRyqGzUo9LfQ72/NBSJmM9i39a7Qq3ObnnZKIYi9R3DEVE9oE90ZAg6XUU+2cUaH/1OAO/hROzJHvVjh44Y2Z8siCLyq3HE+37dNSHfyC/ZtPDMdQTu3TMu7SZXLwL4z0d5g6LB5I7mijzVKH6/o2kzAEWSo1zqSzA7+zZ88x3j6nuTE//SsqNkAGHJA43A3ZaS2L9O/ELlPhkQ9Q/nq3CVxUXXgFVHJRaR/eyovTrzIxyR9TpnJ8yoHI</vt:lpwstr>
  </property>
  <property fmtid="{D5CDD505-2E9C-101B-9397-08002B2CF9AE}" pid="56" name="x1ye=57">
    <vt:lpwstr>cET+P/09iGSzs9HQVAoaaxjekH79B9fEuA7SbjJEJsDEPY1vW/ViezSnk+xPGHw6nDTIagRZyiSLDcs6gIk4eadIJno4CSBWlrjVfaqUw/U9coePMbLAP9+pX5nifxn+oZdHWdwNeA/fWX6A0AJd2HvimEIM3lmMO6V+s0fWoJ3BGZAHvR0d8J1bwQVSG5M/iG6h15fpznPbfJl5fSFw5oh13ln0rRPMPTtHLumHYNtq0npN7QUUg4MHoAwv1VM</vt:lpwstr>
  </property>
  <property fmtid="{D5CDD505-2E9C-101B-9397-08002B2CF9AE}" pid="57" name="x1ye=58">
    <vt:lpwstr>rGDR9BapBk68FN2QPdAFmBGr7vNwhVsemArBPfmOmI6AyHksF9+kV/oi1FgmDgM9gKVR52E2yH24FP1o/5fTSq+9Vs0On3B0p/hHP8wbq12o7I42fKyGvMFw6w0b+oqDb8s3gGEc+1fGU/+xQh8xpecv9MLGTLnwax2Ow0+oR8OoU1Cbohskj9SVXJl/HC/PAAuRgurDHoklXSLP6MKT6f1IRXGCTpb2hyYOWgcNMvzbZbkbyRGl7NuuCFeoGKE</vt:lpwstr>
  </property>
  <property fmtid="{D5CDD505-2E9C-101B-9397-08002B2CF9AE}" pid="58" name="x1ye=59">
    <vt:lpwstr>LIJrM14sHW0arnLh/CxDA+uIjYX+ZxT2KkkUZCRyldgfvKp+PwTDLyM4yKpl/U8sUtIdFQx6z5XD4KXP4KCvPAh0uwZgiu+tCBXYcjCfVpCKbQ63hyAMCA6X0umzdF1aQ9SRQkAYR8rBSORfw6u9/DTy/4qH2cOxsOfcWX1keCzXSLVH+mIzEjO5po3OvKjxTl+XzltJ5XiKAPqCXSvxSROTEX0ZTPJubYdGPbG31/+zAYVDw0rtrGOVNh8gq/A</vt:lpwstr>
  </property>
  <property fmtid="{D5CDD505-2E9C-101B-9397-08002B2CF9AE}" pid="59" name="x1ye=6">
    <vt:lpwstr>h03Xx6z+GSU4YEhFLA5iW5SbjjzRALmsJL3M/s1KtqLhmHggRTZOn+8VzVJIRUVSWtVaHMeeUWYC89Mzt3lpvZdNbFZks9Ost1mG0SxTi0UVPV7ywn2fPm2Gtq9Hb8xk7oX852FvAZVablUwlIMKM+PW+9iqpYQyz0Rfe7A0ptf83c9IpmSdiwGZld4KBguuNEaTMcX4+wFyoSwq++f3rpOkJ2GYoDnLtc0dEVzpf8KmkKQiSGzeKzNjknfRsBL</vt:lpwstr>
  </property>
  <property fmtid="{D5CDD505-2E9C-101B-9397-08002B2CF9AE}" pid="60" name="x1ye=60">
    <vt:lpwstr>Q2B1B+dcVDKvaA2xyms5zXLbh2SOhCzMZGEdFJaB2oYY+4w3X3axQpv/Lo7oaARN/ZC9DU4MX0dLIJHG1Ar0um2HlP2G2cExu9BVzY/FmhS8ir+kkcIRfgkurYwTGvslEOlYzdKb0ezK0xvlQc+7u7tDsEjQzr20H4rZzt+JldYhL6C7pcysKDb1DC0MpW7fYdb8dCES49TfRtm7TSYWngtBSzfFZ0znFZEg+Jz9V2hAq+A/pCt503oBkqzCgCn</vt:lpwstr>
  </property>
  <property fmtid="{D5CDD505-2E9C-101B-9397-08002B2CF9AE}" pid="61" name="x1ye=61">
    <vt:lpwstr>lB54tOawW853Xip/KbJ4N5XE+wJExYrHgTWidvI4HLYy/aJkQAFU9/q+dBGLYU7rua7NZEajzRWRaWLvflDOTnOM1uPJY1ivmoOXO1pYq4CN9wwFFYba3gX3D49FqVJkbZPEuhspgtpwULNkcljPrGQrIvZn909eFateaK2mbMFyPQUwj3Dq56B4Nyh4KkEN4WoGtwxRqjK3tG8gwqJv4NNONrvEazh6WKfg6jhsZ77uAaf+ILU0ApC9Q+GUbiF</vt:lpwstr>
  </property>
  <property fmtid="{D5CDD505-2E9C-101B-9397-08002B2CF9AE}" pid="62" name="x1ye=62">
    <vt:lpwstr>2ZyKK9Y7nauVlnDaxhtFodDG6Pc/GlWIKYVkVTOtNtIPuZiID2f4EXB5l4zNb+gZDPohuqX1d0veM7OCrzAzTLJ+HbrS4My9PXsLI/At7PjGyfUqGsWl9H3R6vwh/dxgcUvjM90OpBA8NrXVJlJA1NS6qvKMl0cqmQ508x3+v2dW+7gjVQsil76pQVJ/lHWfe1RrcEcZ6VEP2XJ37Fh7DzF4jkZHJtdJYI5Juf2D/jqsTXzkrsKkMXbToRtodaE</vt:lpwstr>
  </property>
  <property fmtid="{D5CDD505-2E9C-101B-9397-08002B2CF9AE}" pid="63" name="x1ye=63">
    <vt:lpwstr>MvxW/iOSu9il150spTdiNf3+QoRaH1TPzkK8XD1ttqGFYJqLjo0FWmIf///DnDxtS8aI49QQPJoMWAE6Im8uqjlStD0q2LnkTqbNRv99oyS1dEzfFLgOL4QFStkVywgKaBEtqWmwV4NKSi4YYZZS18JY/+Ohw+DniWBYHAtjjwZxWVpj9lEr0DRNE+Idn9m590oifpzGCGeO+W6j+iGN4smaV2bBLFAWcfYi/LTgcgsFQ5mfCPZqkQemGG9GvpP</vt:lpwstr>
  </property>
  <property fmtid="{D5CDD505-2E9C-101B-9397-08002B2CF9AE}" pid="64" name="x1ye=64">
    <vt:lpwstr>qCH0uKP+XMpVUD4cyK+UDBeLbN6YpyNnlOskiwr8b+yMhOE+En9ObFucj06TYIm9epAldJLUIwiy4sb1DqgKt2d3YMEKPjwsB/G2HbhD1lM6daJ/qnuZ/c+iwUEXglchCH2uTV7gu26LY/cmQ/4JTxvqE+h67i6LQedS35eMh8oH2nr4Qbd2CyQeQfGjrhlWJwTMwQp3GT/ZV5wX24LYZcv9L8YtHxR2221ze1eh8nmEWZMBJ+f3GfqZKFh2llh</vt:lpwstr>
  </property>
  <property fmtid="{D5CDD505-2E9C-101B-9397-08002B2CF9AE}" pid="65" name="x1ye=65">
    <vt:lpwstr>ktti2+/9HosH7WOglN8m6Zm1+Mh7nd7APE5QJC/cr6Tl0lZwGN7xuAU/GypLjAqulOS+5PX7x9yIYFQBWN+ynusT2nsJ9WL+FbrvNcHPTD8GLQ+hJ7WY3CH1DZnbojBaSWMwoCTR0cCYfuzAjE0W3P1MLVtqFAXyr7euwkQOso0AX+bXQfQXURrWsNq0c1U/R8iM/iYDwKuOCqg2wX/rn6jvTpopi+dwWoX9Z67BSIYU2dLRTR2e4fDrvPTbVsI</vt:lpwstr>
  </property>
  <property fmtid="{D5CDD505-2E9C-101B-9397-08002B2CF9AE}" pid="66" name="x1ye=66">
    <vt:lpwstr>UQf9Ny9qe5f75QGrxyvzw1rGea5pmgirMVWpWkfir4s3R3/IayUWmxB94UMyoHn7u94Ya/FzIWlVxCO4hJgFuyXnX5Cqs7iPwjbCqT84+wcMdN2SFQlmQMfnw2LAOO/mu4TJIUhAEA+KAcRBBMjhiVoBg2keWGQAgEQZFh8fXDH7q6qytwFEJqeOXv45089QCyyQ8NDS2ip2hzv8d7txRqHiX1I7TuktXy0R+VZ6tB52SiF4b2yLKkb+6o0wtHa</vt:lpwstr>
  </property>
  <property fmtid="{D5CDD505-2E9C-101B-9397-08002B2CF9AE}" pid="67" name="x1ye=67">
    <vt:lpwstr>aqEdFektL6Phlw23/FYbRV3PgCTx5NzqElEk4nRTxMbD9z3u593dk7nwV9TdFUVa3nMc8qwLoqtRkWzAavaL/xplF98Y7j3E+CFnWm1kBeolK514BW2H4JP2HXsIk5dW0s2f+VvdyYVaPlNZqskzaz8foqbl37fv1DkQbqgGXILDNTSACmjvErogqGbFeLS18duK9srC8ufnTXracggcHXQlMPIakf1mnhPh+/e3CgTTqW3LmaSQpw/zct0JS6i</vt:lpwstr>
  </property>
  <property fmtid="{D5CDD505-2E9C-101B-9397-08002B2CF9AE}" pid="68" name="x1ye=68">
    <vt:lpwstr>ITSWRKfOsuNnDYHNQBIVq3AJImaGbprXFNNum7EWMUE87UCCD/4Hg8dnvCBDAAA=</vt:lpwstr>
  </property>
  <property fmtid="{D5CDD505-2E9C-101B-9397-08002B2CF9AE}" pid="69" name="x1ye=7">
    <vt:lpwstr>9xMv3VQvFy7Qzi2qSFsV/obNJHGKPYgstYIK9xrNN1a3LYsPyEOODGYPQbIB5bAxyjbX5ap20LKS6uODwIu+SaVKLRF/lTFcDuTlde44bRVb/kKMe6tITRr9gOarkl33HfcLCbtHvgSudoXVHPBhoX1iaOoP+tz4mjrwZ1oSrcEVWTjQQg9aqM7HNxBTcAX42PkPFpKhTeV71LNi6yEB58qDHeXuHX4knrx0n+NAvyd6ryOFmQs3k3BrMxg5TBI</vt:lpwstr>
  </property>
  <property fmtid="{D5CDD505-2E9C-101B-9397-08002B2CF9AE}" pid="70" name="x1ye=8">
    <vt:lpwstr>6IFcYeLH6eJQPE98VNX7YPzXeTfwV85uHODcM4Y0sC3jBQZJ1TyU/jGs4Q8eojqGwAyy8HHTfv3+8sd1z0H8MbfKhlpDz9weC7EN9AmOT035IDuBlIfDBWa7eHpS+qAgyiZBvB+lOMn1XTMy11JyPhAY5tfWZ4UeCX01NaLxVyKaFGysbN1Emz0TZSTFHpp6S4p+autl+QMjDonnBfPe7mErBig45299sSzUc1A9yljGH6ethdwtOmh5/X4ocWr</vt:lpwstr>
  </property>
  <property fmtid="{D5CDD505-2E9C-101B-9397-08002B2CF9AE}" pid="71" name="x1ye=9">
    <vt:lpwstr>3blSDMUMlklD1mbwwo5e9xLqM2Ed5USY6yYDb1F4qnIkXEpRupl4E3gSTBpCjG29Knzb6ELhWEs/7XEO6+7/I3dNITVV4QlVOVKqTysaR85t3genx3H6St1cHjH6To5/1nTaxrGQE9JQoULO/UlrAkuda94p+KofR0FH1aQOd+tYLsRDyRmbEWFTFy9T+okVH+hlGDIT3fdLhqJVfV4ShcZo0jV/l7H9lZYPq3uLgSDHzfuosBmqptJcsuP4IMV</vt:lpwstr>
  </property>
</Properties>
</file>